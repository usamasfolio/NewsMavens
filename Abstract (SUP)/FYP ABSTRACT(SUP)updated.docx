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5157" w:rsidRPr="00B8646C" w:rsidRDefault="00CB2068" w:rsidP="007769C9">
      <w:pPr>
        <w:pStyle w:val="Heading1"/>
        <w:keepNext w:val="0"/>
        <w:keepLines w:val="0"/>
        <w:spacing w:before="0" w:after="322"/>
        <w:jc w:val="both"/>
        <w:rPr>
          <w:rFonts w:ascii="Open Sans" w:hAnsi="Open Sans" w:cs="Open Sans"/>
          <w:sz w:val="32"/>
          <w:szCs w:val="32"/>
        </w:rPr>
      </w:pPr>
      <w:r w:rsidRPr="00B8646C">
        <w:rPr>
          <w:rFonts w:ascii="Open Sans" w:hAnsi="Open Sans" w:cs="Open Sans"/>
          <w:color w:val="auto"/>
          <w:sz w:val="32"/>
          <w:szCs w:val="32"/>
        </w:rPr>
        <w:t xml:space="preserve">Title: </w:t>
      </w:r>
      <w:proofErr w:type="spellStart"/>
      <w:r w:rsidRPr="00B8646C">
        <w:rPr>
          <w:rFonts w:ascii="Open Sans" w:hAnsi="Open Sans" w:cs="Open Sans"/>
          <w:color w:val="auto"/>
          <w:sz w:val="32"/>
          <w:szCs w:val="32"/>
        </w:rPr>
        <w:t>NewsMavens</w:t>
      </w:r>
      <w:proofErr w:type="spellEnd"/>
    </w:p>
    <w:p w:rsidR="00315157" w:rsidRPr="00B8646C" w:rsidRDefault="00CB2068" w:rsidP="007769C9">
      <w:pPr>
        <w:pStyle w:val="Heading2"/>
        <w:keepNext w:val="0"/>
        <w:keepLines w:val="0"/>
        <w:spacing w:before="299" w:after="299"/>
        <w:jc w:val="both"/>
        <w:rPr>
          <w:rFonts w:ascii="Open Sans" w:hAnsi="Open Sans" w:cs="Open Sans"/>
          <w:sz w:val="28"/>
          <w:szCs w:val="28"/>
        </w:rPr>
      </w:pPr>
      <w:r w:rsidRPr="00B8646C">
        <w:rPr>
          <w:rFonts w:ascii="Open Sans" w:hAnsi="Open Sans" w:cs="Open Sans"/>
          <w:color w:val="auto"/>
          <w:sz w:val="28"/>
          <w:szCs w:val="28"/>
        </w:rPr>
        <w:t>Introduction:</w:t>
      </w:r>
    </w:p>
    <w:p w:rsidR="00E741F2" w:rsidRPr="00B8646C" w:rsidRDefault="00E741F2" w:rsidP="007769C9">
      <w:pPr>
        <w:spacing w:before="240" w:after="240"/>
        <w:jc w:val="both"/>
        <w:rPr>
          <w:rFonts w:ascii="Open Sans" w:hAnsi="Open Sans" w:cs="Open Sans"/>
        </w:rPr>
      </w:pPr>
      <w:proofErr w:type="spellStart"/>
      <w:r w:rsidRPr="00B8646C">
        <w:rPr>
          <w:rFonts w:ascii="Open Sans" w:hAnsi="Open Sans" w:cs="Open Sans"/>
        </w:rPr>
        <w:t>NewsMavens</w:t>
      </w:r>
      <w:proofErr w:type="spellEnd"/>
      <w:r w:rsidRPr="00B8646C">
        <w:rPr>
          <w:rFonts w:ascii="Open Sans" w:hAnsi="Open Sans" w:cs="Open Sans"/>
        </w:rPr>
        <w:t xml:space="preserve"> will be the best platform for everyone to keep </w:t>
      </w:r>
      <w:proofErr w:type="spellStart"/>
      <w:r w:rsidRPr="00B8646C">
        <w:rPr>
          <w:rFonts w:ascii="Open Sans" w:hAnsi="Open Sans" w:cs="Open Sans"/>
        </w:rPr>
        <w:t>themself</w:t>
      </w:r>
      <w:proofErr w:type="spellEnd"/>
      <w:r w:rsidRPr="00B8646C">
        <w:rPr>
          <w:rFonts w:ascii="Open Sans" w:hAnsi="Open Sans" w:cs="Open Sans"/>
        </w:rPr>
        <w:t xml:space="preserve"> up to date about daily news reports and a vast community of journalists can take huge advantage of our platform as they can share their news in many forms and write blogs to make their profile strong and as their news goes on trending they will be paid (using CPV, CPM) for it. Our platform will provide remote work for journalists as many big companies or media houses can hire them on remote basis work (small projects, contract basis). It will also help big media houses to provide them with remote journalists they need according to the profile of journalists. </w:t>
      </w:r>
    </w:p>
    <w:p w:rsidR="00E741F2" w:rsidRPr="00B8646C" w:rsidRDefault="00E741F2" w:rsidP="007769C9">
      <w:pPr>
        <w:pStyle w:val="ListParagraph"/>
        <w:numPr>
          <w:ilvl w:val="0"/>
          <w:numId w:val="13"/>
        </w:numPr>
        <w:spacing w:before="240" w:after="240"/>
        <w:jc w:val="both"/>
        <w:rPr>
          <w:rFonts w:ascii="Open Sans" w:hAnsi="Open Sans" w:cs="Open Sans"/>
          <w:b/>
          <w:bCs/>
        </w:rPr>
      </w:pPr>
      <w:r w:rsidRPr="00B8646C">
        <w:rPr>
          <w:rFonts w:ascii="Open Sans" w:hAnsi="Open Sans" w:cs="Open Sans"/>
          <w:b/>
          <w:bCs/>
        </w:rPr>
        <w:t>Primary Objectives:</w:t>
      </w:r>
    </w:p>
    <w:p w:rsidR="00E741F2" w:rsidRPr="00B8646C" w:rsidRDefault="00E741F2" w:rsidP="007769C9">
      <w:pPr>
        <w:pStyle w:val="ListParagraph"/>
        <w:numPr>
          <w:ilvl w:val="0"/>
          <w:numId w:val="14"/>
        </w:numPr>
        <w:spacing w:before="240" w:after="240"/>
        <w:jc w:val="both"/>
        <w:rPr>
          <w:rFonts w:ascii="Open Sans" w:hAnsi="Open Sans" w:cs="Open Sans"/>
        </w:rPr>
      </w:pPr>
      <w:r w:rsidRPr="00B8646C">
        <w:rPr>
          <w:rFonts w:ascii="Open Sans" w:hAnsi="Open Sans" w:cs="Open Sans"/>
        </w:rPr>
        <w:t xml:space="preserve">Provide Journalists community with </w:t>
      </w:r>
      <w:proofErr w:type="spellStart"/>
      <w:r w:rsidRPr="00B8646C">
        <w:rPr>
          <w:rFonts w:ascii="Open Sans" w:hAnsi="Open Sans" w:cs="Open Sans"/>
        </w:rPr>
        <w:t>freelanace</w:t>
      </w:r>
      <w:proofErr w:type="spellEnd"/>
      <w:r w:rsidRPr="00B8646C">
        <w:rPr>
          <w:rFonts w:ascii="Open Sans" w:hAnsi="Open Sans" w:cs="Open Sans"/>
        </w:rPr>
        <w:t xml:space="preserve"> remote work opportunity</w:t>
      </w:r>
    </w:p>
    <w:p w:rsidR="00E741F2" w:rsidRPr="00B8646C" w:rsidRDefault="00E741F2" w:rsidP="007769C9">
      <w:pPr>
        <w:numPr>
          <w:ilvl w:val="0"/>
          <w:numId w:val="14"/>
        </w:numPr>
        <w:jc w:val="both"/>
        <w:rPr>
          <w:rFonts w:ascii="Open Sans" w:hAnsi="Open Sans" w:cs="Open Sans"/>
          <w:color w:val="0E101A"/>
        </w:rPr>
      </w:pPr>
      <w:r w:rsidRPr="00B8646C">
        <w:rPr>
          <w:rFonts w:ascii="Open Sans" w:hAnsi="Open Sans" w:cs="Open Sans"/>
          <w:color w:val="0E101A"/>
        </w:rPr>
        <w:t xml:space="preserve">Media houses, </w:t>
      </w:r>
      <w:proofErr w:type="spellStart"/>
      <w:r w:rsidRPr="00B8646C">
        <w:rPr>
          <w:rFonts w:ascii="Open Sans" w:hAnsi="Open Sans" w:cs="Open Sans"/>
          <w:color w:val="0E101A"/>
        </w:rPr>
        <w:t>Newschannel</w:t>
      </w:r>
      <w:proofErr w:type="spellEnd"/>
      <w:r w:rsidRPr="00B8646C">
        <w:rPr>
          <w:rFonts w:ascii="Open Sans" w:hAnsi="Open Sans" w:cs="Open Sans"/>
          <w:color w:val="0E101A"/>
        </w:rPr>
        <w:t xml:space="preserve">, and online newspapers companies can find their best journalist through </w:t>
      </w:r>
      <w:proofErr w:type="spellStart"/>
      <w:r w:rsidRPr="00B8646C">
        <w:rPr>
          <w:rFonts w:ascii="Open Sans" w:hAnsi="Open Sans" w:cs="Open Sans"/>
          <w:color w:val="0E101A"/>
        </w:rPr>
        <w:t>NewsMavens</w:t>
      </w:r>
      <w:proofErr w:type="spellEnd"/>
      <w:r w:rsidRPr="00B8646C">
        <w:rPr>
          <w:rFonts w:ascii="Open Sans" w:hAnsi="Open Sans" w:cs="Open Sans"/>
          <w:color w:val="0E101A"/>
        </w:rPr>
        <w:t>.</w:t>
      </w:r>
    </w:p>
    <w:p w:rsidR="007C474B" w:rsidRPr="00B8646C" w:rsidRDefault="007C474B" w:rsidP="007769C9">
      <w:pPr>
        <w:numPr>
          <w:ilvl w:val="0"/>
          <w:numId w:val="14"/>
        </w:numPr>
        <w:jc w:val="both"/>
        <w:rPr>
          <w:rFonts w:ascii="Open Sans" w:hAnsi="Open Sans" w:cs="Open Sans"/>
          <w:color w:val="0E101A"/>
        </w:rPr>
      </w:pPr>
      <w:r w:rsidRPr="00B8646C">
        <w:rPr>
          <w:rFonts w:ascii="Open Sans" w:hAnsi="Open Sans" w:cs="Open Sans"/>
          <w:color w:val="0E101A"/>
        </w:rPr>
        <w:t>Users will have an authentic and reliable news platform they can trust.</w:t>
      </w:r>
    </w:p>
    <w:p w:rsidR="007C474B" w:rsidRPr="00B8646C" w:rsidRDefault="007C474B" w:rsidP="007769C9">
      <w:pPr>
        <w:numPr>
          <w:ilvl w:val="0"/>
          <w:numId w:val="14"/>
        </w:numPr>
        <w:jc w:val="both"/>
        <w:rPr>
          <w:rFonts w:ascii="Open Sans" w:hAnsi="Open Sans" w:cs="Open Sans"/>
          <w:color w:val="0E101A"/>
        </w:rPr>
      </w:pPr>
      <w:r w:rsidRPr="00B8646C">
        <w:rPr>
          <w:rFonts w:ascii="Open Sans" w:hAnsi="Open Sans" w:cs="Open Sans"/>
          <w:color w:val="0E101A"/>
        </w:rPr>
        <w:t>Will be available nationwide for all users for now.</w:t>
      </w:r>
    </w:p>
    <w:p w:rsidR="007C474B" w:rsidRPr="00B8646C" w:rsidRDefault="007C474B" w:rsidP="007769C9">
      <w:pPr>
        <w:numPr>
          <w:ilvl w:val="0"/>
          <w:numId w:val="14"/>
        </w:numPr>
        <w:jc w:val="both"/>
        <w:rPr>
          <w:rFonts w:ascii="Open Sans" w:hAnsi="Open Sans" w:cs="Open Sans"/>
          <w:color w:val="0E101A"/>
        </w:rPr>
      </w:pPr>
      <w:proofErr w:type="spellStart"/>
      <w:r w:rsidRPr="00B8646C">
        <w:rPr>
          <w:rFonts w:ascii="Open Sans" w:hAnsi="Open Sans" w:cs="Open Sans"/>
          <w:color w:val="0E101A"/>
        </w:rPr>
        <w:t>NewsMavens</w:t>
      </w:r>
      <w:proofErr w:type="spellEnd"/>
      <w:r w:rsidRPr="00B8646C">
        <w:rPr>
          <w:rFonts w:ascii="Open Sans" w:hAnsi="Open Sans" w:cs="Open Sans"/>
          <w:color w:val="0E101A"/>
        </w:rPr>
        <w:t xml:space="preserve"> will ensure the security of payment from both parties </w:t>
      </w:r>
    </w:p>
    <w:p w:rsidR="007C474B" w:rsidRPr="00B8646C" w:rsidRDefault="007C474B" w:rsidP="007769C9">
      <w:pPr>
        <w:numPr>
          <w:ilvl w:val="0"/>
          <w:numId w:val="14"/>
        </w:numPr>
        <w:jc w:val="both"/>
        <w:rPr>
          <w:rFonts w:ascii="Open Sans" w:hAnsi="Open Sans" w:cs="Open Sans"/>
          <w:color w:val="0E101A"/>
        </w:rPr>
      </w:pPr>
      <w:proofErr w:type="spellStart"/>
      <w:r w:rsidRPr="00B8646C">
        <w:rPr>
          <w:rFonts w:ascii="Open Sans" w:hAnsi="Open Sans" w:cs="Open Sans"/>
          <w:color w:val="0E101A"/>
        </w:rPr>
        <w:t>NewsMavens</w:t>
      </w:r>
      <w:proofErr w:type="spellEnd"/>
      <w:r w:rsidRPr="00B8646C">
        <w:rPr>
          <w:rFonts w:ascii="Open Sans" w:hAnsi="Open Sans" w:cs="Open Sans"/>
          <w:color w:val="0E101A"/>
        </w:rPr>
        <w:t xml:space="preserve"> will protect the privacy of its users and their work or project.</w:t>
      </w:r>
    </w:p>
    <w:p w:rsidR="00A17BA5" w:rsidRPr="00B8646C" w:rsidRDefault="00A17BA5" w:rsidP="007769C9">
      <w:pPr>
        <w:numPr>
          <w:ilvl w:val="0"/>
          <w:numId w:val="14"/>
        </w:numPr>
        <w:jc w:val="both"/>
        <w:rPr>
          <w:rFonts w:ascii="Open Sans" w:hAnsi="Open Sans" w:cs="Open Sans"/>
          <w:color w:val="0E101A"/>
        </w:rPr>
      </w:pPr>
      <w:r w:rsidRPr="00B8646C">
        <w:rPr>
          <w:rFonts w:ascii="Open Sans" w:hAnsi="Open Sans" w:cs="Open Sans"/>
          <w:color w:val="0E101A"/>
        </w:rPr>
        <w:t>Buyers and journalists must pay a 25% commission to the platform.</w:t>
      </w:r>
    </w:p>
    <w:p w:rsidR="00A17BA5" w:rsidRPr="00B8646C" w:rsidRDefault="00A17BA5" w:rsidP="007769C9">
      <w:pPr>
        <w:numPr>
          <w:ilvl w:val="0"/>
          <w:numId w:val="14"/>
        </w:numPr>
        <w:jc w:val="both"/>
        <w:rPr>
          <w:rFonts w:ascii="Open Sans" w:hAnsi="Open Sans" w:cs="Open Sans"/>
          <w:color w:val="0E101A"/>
        </w:rPr>
      </w:pPr>
      <w:r w:rsidRPr="00B8646C">
        <w:rPr>
          <w:rFonts w:ascii="Open Sans" w:hAnsi="Open Sans" w:cs="Open Sans"/>
          <w:color w:val="0E101A"/>
        </w:rPr>
        <w:t xml:space="preserve">The contract between buyers and journalists will be protected by </w:t>
      </w:r>
      <w:proofErr w:type="spellStart"/>
      <w:r w:rsidRPr="00B8646C">
        <w:rPr>
          <w:rFonts w:ascii="Open Sans" w:hAnsi="Open Sans" w:cs="Open Sans"/>
          <w:color w:val="0E101A"/>
        </w:rPr>
        <w:t>NewsMavens</w:t>
      </w:r>
      <w:proofErr w:type="spellEnd"/>
      <w:r w:rsidRPr="00B8646C">
        <w:rPr>
          <w:rFonts w:ascii="Open Sans" w:hAnsi="Open Sans" w:cs="Open Sans"/>
          <w:color w:val="0E101A"/>
        </w:rPr>
        <w:t xml:space="preserve"> if anyone of them violates the rules will be banned from the platform.</w:t>
      </w:r>
    </w:p>
    <w:p w:rsidR="00A17BA5" w:rsidRPr="00B8646C" w:rsidRDefault="00A17BA5" w:rsidP="007769C9">
      <w:pPr>
        <w:ind w:left="1080"/>
        <w:jc w:val="both"/>
        <w:rPr>
          <w:rFonts w:ascii="Open Sans" w:hAnsi="Open Sans" w:cs="Open Sans"/>
          <w:color w:val="0E101A"/>
        </w:rPr>
      </w:pPr>
    </w:p>
    <w:p w:rsidR="00A17BA5" w:rsidRPr="00B8646C" w:rsidRDefault="00A17BA5" w:rsidP="007769C9">
      <w:pPr>
        <w:ind w:left="1440"/>
        <w:jc w:val="both"/>
        <w:rPr>
          <w:rFonts w:ascii="Open Sans" w:hAnsi="Open Sans" w:cs="Open Sans"/>
          <w:color w:val="0E101A"/>
        </w:rPr>
      </w:pPr>
    </w:p>
    <w:p w:rsidR="00E741F2" w:rsidRPr="00B8646C" w:rsidRDefault="007C474B" w:rsidP="007769C9">
      <w:pPr>
        <w:pStyle w:val="ListParagraph"/>
        <w:numPr>
          <w:ilvl w:val="0"/>
          <w:numId w:val="13"/>
        </w:numPr>
        <w:spacing w:before="240" w:after="240"/>
        <w:jc w:val="both"/>
        <w:rPr>
          <w:rFonts w:ascii="Open Sans" w:hAnsi="Open Sans" w:cs="Open Sans"/>
          <w:b/>
          <w:bCs/>
        </w:rPr>
      </w:pPr>
      <w:r w:rsidRPr="00B8646C">
        <w:rPr>
          <w:rFonts w:ascii="Open Sans" w:hAnsi="Open Sans" w:cs="Open Sans"/>
          <w:b/>
          <w:bCs/>
        </w:rPr>
        <w:t>Key Features:</w:t>
      </w:r>
    </w:p>
    <w:p w:rsidR="007C474B" w:rsidRPr="00B8646C" w:rsidRDefault="007C474B" w:rsidP="007769C9">
      <w:pPr>
        <w:pStyle w:val="ListParagraph"/>
        <w:numPr>
          <w:ilvl w:val="0"/>
          <w:numId w:val="24"/>
        </w:numPr>
        <w:jc w:val="both"/>
        <w:rPr>
          <w:rFonts w:ascii="Open Sans" w:hAnsi="Open Sans" w:cs="Open Sans"/>
          <w:color w:val="0E101A"/>
        </w:rPr>
      </w:pPr>
      <w:r w:rsidRPr="00B8646C">
        <w:rPr>
          <w:rFonts w:ascii="Open Sans" w:hAnsi="Open Sans" w:cs="Open Sans"/>
          <w:color w:val="0E101A"/>
        </w:rPr>
        <w:t>The only freelance plat</w:t>
      </w:r>
      <w:r w:rsidR="00270658" w:rsidRPr="00B8646C">
        <w:rPr>
          <w:rFonts w:ascii="Open Sans" w:hAnsi="Open Sans" w:cs="Open Sans"/>
          <w:color w:val="0E101A"/>
        </w:rPr>
        <w:t xml:space="preserve">form for journalists, media and for </w:t>
      </w:r>
      <w:r w:rsidRPr="00B8646C">
        <w:rPr>
          <w:rFonts w:ascii="Open Sans" w:hAnsi="Open Sans" w:cs="Open Sans"/>
          <w:color w:val="0E101A"/>
        </w:rPr>
        <w:t>the News industry nationwide.</w:t>
      </w:r>
    </w:p>
    <w:p w:rsidR="007C474B" w:rsidRPr="00B8646C" w:rsidRDefault="007C474B" w:rsidP="007769C9">
      <w:pPr>
        <w:numPr>
          <w:ilvl w:val="0"/>
          <w:numId w:val="24"/>
        </w:numPr>
        <w:jc w:val="both"/>
        <w:rPr>
          <w:rFonts w:ascii="Open Sans" w:hAnsi="Open Sans" w:cs="Open Sans"/>
          <w:color w:val="0E101A"/>
        </w:rPr>
      </w:pPr>
      <w:r w:rsidRPr="00B8646C">
        <w:rPr>
          <w:rFonts w:ascii="Open Sans" w:hAnsi="Open Sans" w:cs="Open Sans"/>
          <w:color w:val="0E101A"/>
        </w:rPr>
        <w:t>Buyers will have a job posting option to get what they really want if they can't find the right person by searching.</w:t>
      </w:r>
    </w:p>
    <w:p w:rsidR="007C474B" w:rsidRPr="00B8646C" w:rsidRDefault="007C474B" w:rsidP="007769C9">
      <w:pPr>
        <w:numPr>
          <w:ilvl w:val="0"/>
          <w:numId w:val="24"/>
        </w:numPr>
        <w:jc w:val="both"/>
        <w:rPr>
          <w:rFonts w:ascii="Open Sans" w:hAnsi="Open Sans" w:cs="Open Sans"/>
          <w:color w:val="0E101A"/>
        </w:rPr>
      </w:pPr>
      <w:r w:rsidRPr="00B8646C">
        <w:rPr>
          <w:rFonts w:ascii="Open Sans" w:hAnsi="Open Sans" w:cs="Open Sans"/>
          <w:color w:val="0E101A"/>
        </w:rPr>
        <w:t>Journalists will be also be provided with bidding options on jobs posted by buyers </w:t>
      </w:r>
    </w:p>
    <w:p w:rsidR="00A17BA5" w:rsidRPr="00B8646C" w:rsidRDefault="00A17BA5" w:rsidP="007769C9">
      <w:pPr>
        <w:numPr>
          <w:ilvl w:val="0"/>
          <w:numId w:val="24"/>
        </w:numPr>
        <w:jc w:val="both"/>
        <w:rPr>
          <w:rFonts w:ascii="Open Sans" w:hAnsi="Open Sans" w:cs="Open Sans"/>
          <w:color w:val="0E101A"/>
        </w:rPr>
      </w:pPr>
      <w:r w:rsidRPr="00B8646C">
        <w:rPr>
          <w:rFonts w:ascii="Open Sans" w:hAnsi="Open Sans" w:cs="Open Sans"/>
          <w:color w:val="0E101A"/>
        </w:rPr>
        <w:t xml:space="preserve">Journalists will share their news reports, blogs, videos news, interviews, </w:t>
      </w:r>
      <w:proofErr w:type="spellStart"/>
      <w:r w:rsidRPr="00B8646C">
        <w:rPr>
          <w:rFonts w:ascii="Open Sans" w:hAnsi="Open Sans" w:cs="Open Sans"/>
          <w:color w:val="0E101A"/>
        </w:rPr>
        <w:t>vlogs</w:t>
      </w:r>
      <w:proofErr w:type="spellEnd"/>
      <w:r w:rsidRPr="00B8646C">
        <w:rPr>
          <w:rFonts w:ascii="Open Sans" w:hAnsi="Open Sans" w:cs="Open Sans"/>
          <w:color w:val="0E101A"/>
        </w:rPr>
        <w:t xml:space="preserve">, and columns on </w:t>
      </w:r>
      <w:proofErr w:type="spellStart"/>
      <w:r w:rsidRPr="00B8646C">
        <w:rPr>
          <w:rFonts w:ascii="Open Sans" w:hAnsi="Open Sans" w:cs="Open Sans"/>
          <w:color w:val="0E101A"/>
        </w:rPr>
        <w:t>NewsMavens</w:t>
      </w:r>
      <w:proofErr w:type="spellEnd"/>
      <w:r w:rsidRPr="00B8646C">
        <w:rPr>
          <w:rFonts w:ascii="Open Sans" w:hAnsi="Open Sans" w:cs="Open Sans"/>
          <w:color w:val="0E101A"/>
        </w:rPr>
        <w:t>.</w:t>
      </w:r>
    </w:p>
    <w:p w:rsidR="00A17BA5" w:rsidRPr="00B8646C" w:rsidRDefault="00A17BA5" w:rsidP="007769C9">
      <w:pPr>
        <w:numPr>
          <w:ilvl w:val="0"/>
          <w:numId w:val="24"/>
        </w:numPr>
        <w:jc w:val="both"/>
        <w:rPr>
          <w:rFonts w:ascii="Open Sans" w:hAnsi="Open Sans" w:cs="Open Sans"/>
          <w:color w:val="0E101A"/>
        </w:rPr>
      </w:pPr>
      <w:r w:rsidRPr="00B8646C">
        <w:rPr>
          <w:rFonts w:ascii="Open Sans" w:hAnsi="Open Sans" w:cs="Open Sans"/>
          <w:color w:val="0E101A"/>
        </w:rPr>
        <w:lastRenderedPageBreak/>
        <w:t>They will be paid if their news goes on trending using the CPM method.</w:t>
      </w:r>
    </w:p>
    <w:p w:rsidR="00A17BA5" w:rsidRPr="00B8646C" w:rsidRDefault="00A17BA5" w:rsidP="007769C9">
      <w:pPr>
        <w:numPr>
          <w:ilvl w:val="0"/>
          <w:numId w:val="24"/>
        </w:numPr>
        <w:jc w:val="both"/>
        <w:rPr>
          <w:rFonts w:ascii="Open Sans" w:hAnsi="Open Sans" w:cs="Open Sans"/>
          <w:color w:val="0E101A"/>
        </w:rPr>
      </w:pPr>
      <w:r w:rsidRPr="00B8646C">
        <w:rPr>
          <w:rFonts w:ascii="Open Sans" w:hAnsi="Open Sans" w:cs="Open Sans"/>
          <w:color w:val="0E101A"/>
        </w:rPr>
        <w:t>The news journalist's shares on our platform will be included in their portfolio so to make their profile strong for buyers to understand what they do and in what they are experts.</w:t>
      </w:r>
    </w:p>
    <w:p w:rsidR="00A17BA5" w:rsidRPr="00B8646C" w:rsidRDefault="00A17BA5" w:rsidP="007769C9">
      <w:pPr>
        <w:numPr>
          <w:ilvl w:val="0"/>
          <w:numId w:val="24"/>
        </w:numPr>
        <w:jc w:val="both"/>
        <w:rPr>
          <w:rFonts w:ascii="Open Sans" w:hAnsi="Open Sans" w:cs="Open Sans"/>
          <w:color w:val="0E101A"/>
        </w:rPr>
      </w:pPr>
      <w:r w:rsidRPr="00B8646C">
        <w:rPr>
          <w:rFonts w:ascii="Open Sans" w:hAnsi="Open Sans" w:cs="Open Sans"/>
          <w:color w:val="0E101A"/>
        </w:rPr>
        <w:t>Users will have an authentic and reliable news platform they can trust.</w:t>
      </w:r>
    </w:p>
    <w:p w:rsidR="00A17BA5" w:rsidRPr="00B8646C" w:rsidRDefault="00A17BA5" w:rsidP="007769C9">
      <w:pPr>
        <w:numPr>
          <w:ilvl w:val="0"/>
          <w:numId w:val="24"/>
        </w:numPr>
        <w:jc w:val="both"/>
        <w:rPr>
          <w:rFonts w:ascii="Open Sans" w:hAnsi="Open Sans" w:cs="Open Sans"/>
          <w:color w:val="0E101A"/>
        </w:rPr>
      </w:pPr>
      <w:r w:rsidRPr="00B8646C">
        <w:rPr>
          <w:rFonts w:ascii="Open Sans" w:hAnsi="Open Sans" w:cs="Open Sans"/>
          <w:color w:val="0E101A"/>
        </w:rPr>
        <w:t>Buyers can hire a journalist on a single or multiple project basis or short-term, long-term, and contract basis.</w:t>
      </w:r>
    </w:p>
    <w:p w:rsidR="00A17BA5" w:rsidRPr="00B8646C" w:rsidRDefault="00A17BA5" w:rsidP="007769C9">
      <w:pPr>
        <w:numPr>
          <w:ilvl w:val="0"/>
          <w:numId w:val="24"/>
        </w:numPr>
        <w:jc w:val="both"/>
        <w:rPr>
          <w:rFonts w:ascii="Open Sans" w:hAnsi="Open Sans" w:cs="Open Sans"/>
          <w:color w:val="0E101A"/>
        </w:rPr>
      </w:pPr>
      <w:r w:rsidRPr="00B8646C">
        <w:rPr>
          <w:rFonts w:ascii="Open Sans" w:hAnsi="Open Sans" w:cs="Open Sans"/>
          <w:color w:val="0E101A"/>
        </w:rPr>
        <w:t>Journalists can work on a single or multiple project basis or short-term, long-term, and contract bases.</w:t>
      </w:r>
    </w:p>
    <w:p w:rsidR="0087562A" w:rsidRPr="00B8646C" w:rsidRDefault="0087562A" w:rsidP="007769C9">
      <w:pPr>
        <w:numPr>
          <w:ilvl w:val="0"/>
          <w:numId w:val="24"/>
        </w:numPr>
        <w:jc w:val="both"/>
        <w:rPr>
          <w:rFonts w:ascii="Open Sans" w:hAnsi="Open Sans" w:cs="Open Sans"/>
          <w:color w:val="0E101A"/>
        </w:rPr>
      </w:pPr>
      <w:r w:rsidRPr="00B8646C">
        <w:rPr>
          <w:rFonts w:ascii="Open Sans" w:hAnsi="Open Sans" w:cs="Open Sans"/>
          <w:color w:val="0E101A"/>
        </w:rPr>
        <w:t>Our platform will be also useful to the marketer to engage with their specific audience through us.</w:t>
      </w:r>
    </w:p>
    <w:p w:rsidR="007C474B" w:rsidRPr="00B8646C" w:rsidRDefault="00B30B4B" w:rsidP="007769C9">
      <w:pPr>
        <w:pStyle w:val="ListParagraph"/>
        <w:ind w:left="1725"/>
        <w:jc w:val="both"/>
        <w:rPr>
          <w:rFonts w:ascii="Open Sans" w:hAnsi="Open Sans" w:cs="Open Sans"/>
          <w:color w:val="0E101A"/>
        </w:rPr>
      </w:pPr>
      <w:r w:rsidRPr="00B8646C">
        <w:rPr>
          <w:rFonts w:ascii="Open Sans" w:hAnsi="Open Sans" w:cs="Open Sans"/>
          <w:color w:val="0E101A"/>
        </w:rPr>
        <w:t xml:space="preserve">  </w:t>
      </w:r>
    </w:p>
    <w:p w:rsidR="007C474B" w:rsidRPr="00B8646C" w:rsidRDefault="001002EB" w:rsidP="007769C9">
      <w:pPr>
        <w:spacing w:before="240" w:after="240"/>
        <w:jc w:val="both"/>
        <w:rPr>
          <w:rFonts w:ascii="Open Sans" w:hAnsi="Open Sans" w:cs="Open Sans"/>
          <w:b/>
          <w:bCs/>
          <w:sz w:val="28"/>
          <w:szCs w:val="28"/>
        </w:rPr>
      </w:pPr>
      <w:r w:rsidRPr="00B8646C">
        <w:rPr>
          <w:rFonts w:ascii="Open Sans" w:hAnsi="Open Sans" w:cs="Open Sans"/>
          <w:b/>
          <w:bCs/>
          <w:sz w:val="28"/>
          <w:szCs w:val="28"/>
        </w:rPr>
        <w:t>SCOPE:</w:t>
      </w:r>
    </w:p>
    <w:p w:rsidR="001002EB" w:rsidRPr="00B8646C" w:rsidRDefault="001002EB" w:rsidP="007769C9">
      <w:pPr>
        <w:spacing w:before="240" w:after="240"/>
        <w:jc w:val="both"/>
        <w:rPr>
          <w:rFonts w:ascii="Open Sans" w:hAnsi="Open Sans" w:cs="Open Sans"/>
          <w:b/>
          <w:bCs/>
        </w:rPr>
      </w:pPr>
      <w:proofErr w:type="spellStart"/>
      <w:r w:rsidRPr="00B8646C">
        <w:rPr>
          <w:rFonts w:ascii="Open Sans" w:hAnsi="Open Sans" w:cs="Open Sans"/>
        </w:rPr>
        <w:t>NewsMavens</w:t>
      </w:r>
      <w:proofErr w:type="spellEnd"/>
      <w:r w:rsidRPr="00B8646C">
        <w:rPr>
          <w:rFonts w:ascii="Open Sans" w:hAnsi="Open Sans" w:cs="Open Sans"/>
        </w:rPr>
        <w:t xml:space="preserve"> will be the best platform for everyone to keep </w:t>
      </w:r>
      <w:proofErr w:type="spellStart"/>
      <w:r w:rsidRPr="00B8646C">
        <w:rPr>
          <w:rFonts w:ascii="Open Sans" w:hAnsi="Open Sans" w:cs="Open Sans"/>
        </w:rPr>
        <w:t>themself</w:t>
      </w:r>
      <w:proofErr w:type="spellEnd"/>
      <w:r w:rsidRPr="00B8646C">
        <w:rPr>
          <w:rFonts w:ascii="Open Sans" w:hAnsi="Open Sans" w:cs="Open Sans"/>
        </w:rPr>
        <w:t xml:space="preserve"> up to date about daily news reports and a vast community of journalists can take huge advantage of our platform as they can share their news in many forms and write blogs to make their profile strong and as their news goes on trending they will be paid (using CPV, CPM) for it. Our platform will provide remote work for journalists as many big companies or media houses can hire them on remote basis work (small projects, contract basis). </w:t>
      </w:r>
    </w:p>
    <w:p w:rsidR="00315157" w:rsidRPr="00B8646C" w:rsidRDefault="00CB2068" w:rsidP="007769C9">
      <w:pPr>
        <w:pStyle w:val="Heading2"/>
        <w:keepNext w:val="0"/>
        <w:keepLines w:val="0"/>
        <w:spacing w:before="299" w:after="299"/>
        <w:jc w:val="both"/>
        <w:rPr>
          <w:rFonts w:ascii="Open Sans" w:hAnsi="Open Sans" w:cs="Open Sans"/>
          <w:sz w:val="28"/>
          <w:szCs w:val="28"/>
        </w:rPr>
      </w:pPr>
      <w:r w:rsidRPr="00B8646C">
        <w:rPr>
          <w:rFonts w:ascii="Open Sans" w:hAnsi="Open Sans" w:cs="Open Sans"/>
          <w:color w:val="auto"/>
          <w:sz w:val="28"/>
          <w:szCs w:val="28"/>
        </w:rPr>
        <w:t xml:space="preserve">Problem </w:t>
      </w:r>
      <w:proofErr w:type="spellStart"/>
      <w:r w:rsidRPr="00B8646C">
        <w:rPr>
          <w:rFonts w:ascii="Open Sans" w:hAnsi="Open Sans" w:cs="Open Sans"/>
          <w:color w:val="auto"/>
          <w:sz w:val="28"/>
          <w:szCs w:val="28"/>
        </w:rPr>
        <w:t>Statment</w:t>
      </w:r>
      <w:proofErr w:type="spellEnd"/>
      <w:r w:rsidRPr="00B8646C">
        <w:rPr>
          <w:rFonts w:ascii="Open Sans" w:hAnsi="Open Sans" w:cs="Open Sans"/>
          <w:color w:val="auto"/>
          <w:sz w:val="28"/>
          <w:szCs w:val="28"/>
        </w:rPr>
        <w:t>:</w:t>
      </w:r>
    </w:p>
    <w:p w:rsidR="00315157" w:rsidRPr="00B8646C" w:rsidRDefault="00F02DF3" w:rsidP="007769C9">
      <w:pPr>
        <w:spacing w:before="240" w:after="240"/>
        <w:jc w:val="both"/>
        <w:rPr>
          <w:rFonts w:ascii="Open Sans" w:hAnsi="Open Sans" w:cs="Open Sans"/>
        </w:rPr>
      </w:pPr>
      <w:r w:rsidRPr="00B8646C">
        <w:rPr>
          <w:rFonts w:ascii="Open Sans" w:hAnsi="Open Sans" w:cs="Open Sans"/>
        </w:rPr>
        <w:t>It</w:t>
      </w:r>
      <w:r w:rsidR="00CB2068" w:rsidRPr="00B8646C">
        <w:rPr>
          <w:rFonts w:ascii="Open Sans" w:hAnsi="Open Sans" w:cs="Open Sans"/>
        </w:rPr>
        <w:t xml:space="preserve"> is not surprising that job security is one of the most challenging aspects of being a journalist nowadays. As we know the news industry would provide no job security for the next five years. 2019 brought both digital and print media several rounds of layoffs, furloughs, and closures. Entire publications also ceased to exist and many journalism careers ended. </w:t>
      </w:r>
      <w:proofErr w:type="gramStart"/>
      <w:r w:rsidR="00CB2068" w:rsidRPr="00B8646C">
        <w:rPr>
          <w:rFonts w:ascii="Open Sans" w:hAnsi="Open Sans" w:cs="Open Sans"/>
        </w:rPr>
        <w:t>by</w:t>
      </w:r>
      <w:proofErr w:type="gramEnd"/>
      <w:r w:rsidR="00CB2068" w:rsidRPr="00B8646C">
        <w:rPr>
          <w:rFonts w:ascii="Open Sans" w:hAnsi="Open Sans" w:cs="Open Sans"/>
        </w:rPr>
        <w:t xml:space="preserve"> the beginning of 2020, the media industry had already lost 8000 jobs which </w:t>
      </w:r>
      <w:proofErr w:type="spellStart"/>
      <w:r w:rsidR="00CB2068" w:rsidRPr="00B8646C">
        <w:rPr>
          <w:rFonts w:ascii="Open Sans" w:hAnsi="Open Sans" w:cs="Open Sans"/>
        </w:rPr>
        <w:t>covid</w:t>
      </w:r>
      <w:proofErr w:type="spellEnd"/>
      <w:r w:rsidR="00CB2068" w:rsidRPr="00B8646C">
        <w:rPr>
          <w:rFonts w:ascii="Open Sans" w:hAnsi="Open Sans" w:cs="Open Sans"/>
        </w:rPr>
        <w:t xml:space="preserve"> was one of the main reasons. People nowadays rely on social media news that isn't authenticated and doesn't have a reliable source. And media houses can't find the right person because of the market gap and if they want someone for short basis they can't find it or no one is willing to work for just small time. </w:t>
      </w:r>
      <w:proofErr w:type="gramStart"/>
      <w:r w:rsidR="00CB2068" w:rsidRPr="00B8646C">
        <w:rPr>
          <w:rFonts w:ascii="Open Sans" w:hAnsi="Open Sans" w:cs="Open Sans"/>
        </w:rPr>
        <w:t>budget</w:t>
      </w:r>
      <w:proofErr w:type="gramEnd"/>
      <w:r w:rsidR="00CB2068" w:rsidRPr="00B8646C">
        <w:rPr>
          <w:rFonts w:ascii="Open Sans" w:hAnsi="Open Sans" w:cs="Open Sans"/>
        </w:rPr>
        <w:t xml:space="preserve"> issues and poor communication between media houses and journalists due to which they can't lead to any good results.</w:t>
      </w:r>
    </w:p>
    <w:p w:rsidR="00315157" w:rsidRPr="00B8646C" w:rsidRDefault="00315157" w:rsidP="007769C9">
      <w:pPr>
        <w:spacing w:before="240" w:after="240"/>
        <w:jc w:val="both"/>
        <w:rPr>
          <w:rFonts w:ascii="Open Sans" w:hAnsi="Open Sans" w:cs="Open Sans"/>
        </w:rPr>
      </w:pPr>
    </w:p>
    <w:p w:rsidR="00315157" w:rsidRPr="00B8646C" w:rsidRDefault="00CB2068" w:rsidP="007769C9">
      <w:pPr>
        <w:pStyle w:val="Heading2"/>
        <w:keepNext w:val="0"/>
        <w:keepLines w:val="0"/>
        <w:spacing w:before="299" w:after="299"/>
        <w:jc w:val="both"/>
        <w:rPr>
          <w:rFonts w:ascii="Open Sans" w:hAnsi="Open Sans" w:cs="Open Sans"/>
          <w:sz w:val="28"/>
          <w:szCs w:val="28"/>
        </w:rPr>
      </w:pPr>
      <w:r w:rsidRPr="00B8646C">
        <w:rPr>
          <w:rFonts w:ascii="Open Sans" w:hAnsi="Open Sans" w:cs="Open Sans"/>
          <w:color w:val="auto"/>
          <w:sz w:val="28"/>
          <w:szCs w:val="28"/>
        </w:rPr>
        <w:lastRenderedPageBreak/>
        <w:t>Methodology:</w:t>
      </w:r>
    </w:p>
    <w:p w:rsidR="00315157" w:rsidRPr="00B8646C" w:rsidRDefault="00CE7CD2" w:rsidP="007769C9">
      <w:pPr>
        <w:pStyle w:val="ListParagraph"/>
        <w:numPr>
          <w:ilvl w:val="0"/>
          <w:numId w:val="36"/>
        </w:numPr>
        <w:spacing w:before="240" w:after="240"/>
        <w:jc w:val="both"/>
        <w:rPr>
          <w:rFonts w:ascii="Open Sans" w:hAnsi="Open Sans" w:cs="Open Sans"/>
        </w:rPr>
      </w:pPr>
      <w:r w:rsidRPr="00B8646C">
        <w:rPr>
          <w:rFonts w:ascii="Open Sans" w:hAnsi="Open Sans" w:cs="Open Sans"/>
        </w:rPr>
        <w:t>Agile Methodology</w:t>
      </w:r>
    </w:p>
    <w:p w:rsidR="00CE7CD2" w:rsidRPr="00B8646C" w:rsidRDefault="00CE7CD2" w:rsidP="007769C9">
      <w:pPr>
        <w:pStyle w:val="Heading4"/>
        <w:numPr>
          <w:ilvl w:val="0"/>
          <w:numId w:val="37"/>
        </w:numPr>
        <w:shd w:val="clear" w:color="auto" w:fill="FFFFFF"/>
        <w:spacing w:before="670" w:after="335"/>
        <w:jc w:val="both"/>
        <w:rPr>
          <w:rFonts w:ascii="Open Sans" w:hAnsi="Open Sans" w:cs="Open Sans"/>
          <w:bCs w:val="0"/>
          <w:caps/>
          <w:color w:val="auto"/>
          <w:spacing w:val="17"/>
        </w:rPr>
      </w:pPr>
      <w:r w:rsidRPr="00B8646C">
        <w:rPr>
          <w:rFonts w:ascii="Open Sans" w:hAnsi="Open Sans" w:cs="Open Sans"/>
          <w:bCs w:val="0"/>
          <w:caps/>
          <w:color w:val="auto"/>
          <w:spacing w:val="17"/>
        </w:rPr>
        <w:t>FLEXIBILITY</w:t>
      </w:r>
    </w:p>
    <w:p w:rsidR="00CE7CD2" w:rsidRPr="00B8646C" w:rsidRDefault="00CE7CD2" w:rsidP="007769C9">
      <w:pPr>
        <w:pStyle w:val="NormalWeb"/>
        <w:shd w:val="clear" w:color="auto" w:fill="FFFFFF"/>
        <w:spacing w:before="0" w:beforeAutospacing="0" w:after="360" w:afterAutospacing="0"/>
        <w:jc w:val="both"/>
        <w:rPr>
          <w:rFonts w:ascii="Open Sans" w:hAnsi="Open Sans" w:cs="Open Sans"/>
        </w:rPr>
      </w:pPr>
      <w:r w:rsidRPr="00B8646C">
        <w:rPr>
          <w:rFonts w:ascii="Open Sans" w:hAnsi="Open Sans" w:cs="Open Sans"/>
        </w:rPr>
        <w:t xml:space="preserve">Agile methodologies encourage the stakeholders to provide input at all stages of the project, and their adaptive, iterative nature means </w:t>
      </w:r>
      <w:proofErr w:type="gramStart"/>
      <w:r w:rsidRPr="00B8646C">
        <w:rPr>
          <w:rFonts w:ascii="Open Sans" w:hAnsi="Open Sans" w:cs="Open Sans"/>
        </w:rPr>
        <w:t>Agile</w:t>
      </w:r>
      <w:proofErr w:type="gramEnd"/>
      <w:r w:rsidRPr="00B8646C">
        <w:rPr>
          <w:rFonts w:ascii="Open Sans" w:hAnsi="Open Sans" w:cs="Open Sans"/>
        </w:rPr>
        <w:t xml:space="preserve"> development teams embrace changing requirements.</w:t>
      </w:r>
    </w:p>
    <w:p w:rsidR="004C4E2F" w:rsidRPr="00B8646C" w:rsidRDefault="004C4E2F" w:rsidP="007769C9">
      <w:pPr>
        <w:pStyle w:val="Heading4"/>
        <w:numPr>
          <w:ilvl w:val="0"/>
          <w:numId w:val="37"/>
        </w:numPr>
        <w:shd w:val="clear" w:color="auto" w:fill="FFFFFF"/>
        <w:spacing w:before="600" w:after="300"/>
        <w:jc w:val="both"/>
        <w:rPr>
          <w:rFonts w:ascii="Open Sans" w:hAnsi="Open Sans" w:cs="Open Sans"/>
          <w:bCs w:val="0"/>
          <w:caps/>
          <w:color w:val="auto"/>
          <w:spacing w:val="15"/>
        </w:rPr>
      </w:pPr>
      <w:r w:rsidRPr="00B8646C">
        <w:rPr>
          <w:rFonts w:ascii="Open Sans" w:hAnsi="Open Sans" w:cs="Open Sans"/>
          <w:bCs w:val="0"/>
          <w:caps/>
          <w:color w:val="auto"/>
          <w:spacing w:val="15"/>
        </w:rPr>
        <w:t>IMPROVED PROJECT VISIBILITY/PREDICTABILITY</w:t>
      </w:r>
    </w:p>
    <w:p w:rsidR="004C4E2F" w:rsidRPr="00B8646C" w:rsidRDefault="004C4E2F" w:rsidP="007769C9">
      <w:pPr>
        <w:pStyle w:val="NormalWeb"/>
        <w:shd w:val="clear" w:color="auto" w:fill="FFFFFF"/>
        <w:spacing w:before="0" w:beforeAutospacing="0" w:after="360" w:afterAutospacing="0"/>
        <w:jc w:val="both"/>
        <w:rPr>
          <w:rFonts w:ascii="Open Sans" w:hAnsi="Open Sans" w:cs="Open Sans"/>
        </w:rPr>
      </w:pPr>
      <w:r w:rsidRPr="00B8646C">
        <w:rPr>
          <w:rFonts w:ascii="Open Sans" w:hAnsi="Open Sans" w:cs="Open Sans"/>
        </w:rPr>
        <w:t xml:space="preserve">Working software is presented to the project’s stakeholders at the end </w:t>
      </w:r>
      <w:proofErr w:type="gramStart"/>
      <w:r w:rsidRPr="00B8646C">
        <w:rPr>
          <w:rFonts w:ascii="Open Sans" w:hAnsi="Open Sans" w:cs="Open Sans"/>
        </w:rPr>
        <w:t>of every iteration</w:t>
      </w:r>
      <w:proofErr w:type="gramEnd"/>
      <w:r w:rsidRPr="00B8646C">
        <w:rPr>
          <w:rFonts w:ascii="Open Sans" w:hAnsi="Open Sans" w:cs="Open Sans"/>
        </w:rPr>
        <w:t xml:space="preserve"> – sometimes as regularly as once a week – providing an opportunity to evaluate throughout the build. This regular cycle of results also makes it very easy to benchmark the amount of work done – as well as the speed at which the project is moving.</w:t>
      </w:r>
    </w:p>
    <w:p w:rsidR="004C4E2F" w:rsidRPr="00B8646C" w:rsidRDefault="004C4E2F" w:rsidP="007769C9">
      <w:pPr>
        <w:pStyle w:val="Heading4"/>
        <w:numPr>
          <w:ilvl w:val="0"/>
          <w:numId w:val="37"/>
        </w:numPr>
        <w:shd w:val="clear" w:color="auto" w:fill="FFFFFF"/>
        <w:spacing w:before="600" w:after="300"/>
        <w:jc w:val="both"/>
        <w:rPr>
          <w:rFonts w:ascii="Open Sans" w:hAnsi="Open Sans" w:cs="Open Sans"/>
          <w:bCs w:val="0"/>
          <w:caps/>
          <w:color w:val="auto"/>
          <w:spacing w:val="15"/>
        </w:rPr>
      </w:pPr>
      <w:r w:rsidRPr="00B8646C">
        <w:rPr>
          <w:rFonts w:ascii="Open Sans" w:hAnsi="Open Sans" w:cs="Open Sans"/>
          <w:bCs w:val="0"/>
          <w:caps/>
          <w:color w:val="auto"/>
          <w:spacing w:val="15"/>
        </w:rPr>
        <w:t>INCREASED SPEED OF EXECUTION</w:t>
      </w:r>
    </w:p>
    <w:p w:rsidR="004C4E2F" w:rsidRPr="00B8646C" w:rsidRDefault="004C4E2F" w:rsidP="007769C9">
      <w:pPr>
        <w:pStyle w:val="NormalWeb"/>
        <w:shd w:val="clear" w:color="auto" w:fill="FFFFFF"/>
        <w:spacing w:before="0" w:beforeAutospacing="0" w:after="360" w:afterAutospacing="0"/>
        <w:jc w:val="both"/>
        <w:rPr>
          <w:rFonts w:ascii="Open Sans" w:hAnsi="Open Sans" w:cs="Open Sans"/>
        </w:rPr>
      </w:pPr>
      <w:r w:rsidRPr="00B8646C">
        <w:rPr>
          <w:rFonts w:ascii="Open Sans" w:hAnsi="Open Sans" w:cs="Open Sans"/>
        </w:rPr>
        <w:t>Agile allows developers to work on core functionalities and vital features, whilst designers work on visuals, and UX architects wireframe interfaces to be used for early user testing. Reducing the time spent waiting for previous stages to be completed makes for a faster and more efficient project execution.</w:t>
      </w:r>
    </w:p>
    <w:p w:rsidR="004C4E2F" w:rsidRPr="00B8646C" w:rsidRDefault="004C4E2F" w:rsidP="007769C9">
      <w:pPr>
        <w:pStyle w:val="Heading4"/>
        <w:numPr>
          <w:ilvl w:val="0"/>
          <w:numId w:val="37"/>
        </w:numPr>
        <w:shd w:val="clear" w:color="auto" w:fill="FFFFFF"/>
        <w:spacing w:before="600" w:after="300"/>
        <w:jc w:val="both"/>
        <w:rPr>
          <w:rFonts w:ascii="Open Sans" w:hAnsi="Open Sans" w:cs="Open Sans"/>
          <w:bCs w:val="0"/>
          <w:caps/>
          <w:color w:val="auto"/>
          <w:spacing w:val="15"/>
        </w:rPr>
      </w:pPr>
      <w:r w:rsidRPr="00B8646C">
        <w:rPr>
          <w:rFonts w:ascii="Open Sans" w:hAnsi="Open Sans" w:cs="Open Sans"/>
          <w:bCs w:val="0"/>
          <w:caps/>
          <w:color w:val="auto"/>
          <w:spacing w:val="15"/>
        </w:rPr>
        <w:t>CONTINUOUS USER FEEDBACK</w:t>
      </w:r>
    </w:p>
    <w:p w:rsidR="004C4E2F" w:rsidRPr="00B8646C" w:rsidRDefault="004C4E2F" w:rsidP="007769C9">
      <w:pPr>
        <w:pStyle w:val="NormalWeb"/>
        <w:shd w:val="clear" w:color="auto" w:fill="FFFFFF"/>
        <w:spacing w:before="0" w:beforeAutospacing="0" w:after="360" w:afterAutospacing="0"/>
        <w:jc w:val="both"/>
        <w:rPr>
          <w:rFonts w:ascii="Open Sans" w:hAnsi="Open Sans" w:cs="Open Sans"/>
        </w:rPr>
      </w:pPr>
      <w:r w:rsidRPr="00B8646C">
        <w:rPr>
          <w:rFonts w:ascii="Open Sans" w:hAnsi="Open Sans" w:cs="Open Sans"/>
        </w:rPr>
        <w:t xml:space="preserve">Rather than undergoing testing once the software is complete, an </w:t>
      </w:r>
      <w:proofErr w:type="gramStart"/>
      <w:r w:rsidRPr="00B8646C">
        <w:rPr>
          <w:rFonts w:ascii="Open Sans" w:hAnsi="Open Sans" w:cs="Open Sans"/>
        </w:rPr>
        <w:t>Agile</w:t>
      </w:r>
      <w:proofErr w:type="gramEnd"/>
      <w:r w:rsidRPr="00B8646C">
        <w:rPr>
          <w:rFonts w:ascii="Open Sans" w:hAnsi="Open Sans" w:cs="Open Sans"/>
        </w:rPr>
        <w:t xml:space="preserve"> project can adapt to regular tests and user feedback throughout the build process – improving your product’s design and market fit as early as possible.</w:t>
      </w:r>
    </w:p>
    <w:p w:rsidR="004C4E2F" w:rsidRPr="00B8646C" w:rsidRDefault="004C4E2F" w:rsidP="007769C9">
      <w:pPr>
        <w:pStyle w:val="Heading4"/>
        <w:numPr>
          <w:ilvl w:val="0"/>
          <w:numId w:val="37"/>
        </w:numPr>
        <w:shd w:val="clear" w:color="auto" w:fill="FFFFFF"/>
        <w:spacing w:before="600" w:after="300"/>
        <w:jc w:val="both"/>
        <w:rPr>
          <w:rFonts w:ascii="Open Sans" w:hAnsi="Open Sans" w:cs="Open Sans"/>
          <w:bCs w:val="0"/>
          <w:caps/>
          <w:color w:val="auto"/>
          <w:spacing w:val="15"/>
        </w:rPr>
      </w:pPr>
      <w:r w:rsidRPr="00B8646C">
        <w:rPr>
          <w:rFonts w:ascii="Open Sans" w:hAnsi="Open Sans" w:cs="Open Sans"/>
          <w:bCs w:val="0"/>
          <w:caps/>
          <w:color w:val="auto"/>
          <w:spacing w:val="15"/>
        </w:rPr>
        <w:lastRenderedPageBreak/>
        <w:t>MOTIVATED PROJECT TEAM</w:t>
      </w:r>
    </w:p>
    <w:p w:rsidR="004C4E2F" w:rsidRPr="00B8646C" w:rsidRDefault="004C4E2F" w:rsidP="007769C9">
      <w:pPr>
        <w:pStyle w:val="NormalWeb"/>
        <w:shd w:val="clear" w:color="auto" w:fill="FFFFFF"/>
        <w:spacing w:before="0" w:beforeAutospacing="0" w:after="360" w:afterAutospacing="0"/>
        <w:jc w:val="both"/>
        <w:rPr>
          <w:rFonts w:ascii="Open Sans" w:hAnsi="Open Sans" w:cs="Open Sans"/>
        </w:rPr>
      </w:pPr>
      <w:r w:rsidRPr="00B8646C">
        <w:rPr>
          <w:rFonts w:ascii="Open Sans" w:hAnsi="Open Sans" w:cs="Open Sans"/>
        </w:rPr>
        <w:t>Agile teams are small and each member takes ownership of the project. This encourages individuals to work harder, as it means they feel less like small cogs in a huge machine, and more integral to the project’s success.</w:t>
      </w:r>
    </w:p>
    <w:p w:rsidR="004C4E2F" w:rsidRPr="00B8646C" w:rsidRDefault="004C4E2F" w:rsidP="007769C9">
      <w:pPr>
        <w:pStyle w:val="Heading4"/>
        <w:numPr>
          <w:ilvl w:val="0"/>
          <w:numId w:val="37"/>
        </w:numPr>
        <w:shd w:val="clear" w:color="auto" w:fill="FFFFFF"/>
        <w:spacing w:before="600" w:after="300"/>
        <w:jc w:val="both"/>
        <w:rPr>
          <w:rFonts w:ascii="Open Sans" w:hAnsi="Open Sans" w:cs="Open Sans"/>
          <w:bCs w:val="0"/>
          <w:caps/>
          <w:color w:val="auto"/>
          <w:spacing w:val="15"/>
        </w:rPr>
      </w:pPr>
      <w:r w:rsidRPr="00B8646C">
        <w:rPr>
          <w:rFonts w:ascii="Open Sans" w:hAnsi="Open Sans" w:cs="Open Sans"/>
          <w:bCs w:val="0"/>
          <w:caps/>
          <w:color w:val="auto"/>
          <w:spacing w:val="15"/>
        </w:rPr>
        <w:t>CLOSE WORKING RELATIONSHIPS</w:t>
      </w:r>
    </w:p>
    <w:p w:rsidR="004C4E2F" w:rsidRPr="00B8646C" w:rsidRDefault="004C4E2F" w:rsidP="007769C9">
      <w:pPr>
        <w:pStyle w:val="NormalWeb"/>
        <w:shd w:val="clear" w:color="auto" w:fill="FFFFFF"/>
        <w:spacing w:before="0" w:beforeAutospacing="0" w:after="360" w:afterAutospacing="0"/>
        <w:jc w:val="both"/>
        <w:rPr>
          <w:rFonts w:ascii="Open Sans" w:hAnsi="Open Sans" w:cs="Open Sans"/>
        </w:rPr>
      </w:pPr>
      <w:r w:rsidRPr="00B8646C">
        <w:rPr>
          <w:rFonts w:ascii="Open Sans" w:hAnsi="Open Sans" w:cs="Open Sans"/>
        </w:rPr>
        <w:t xml:space="preserve">Putting a huge emphasis on communication and collaboration within the development team, and between stakeholders, means </w:t>
      </w:r>
      <w:proofErr w:type="spellStart"/>
      <w:r w:rsidRPr="00B8646C">
        <w:rPr>
          <w:rFonts w:ascii="Open Sans" w:hAnsi="Open Sans" w:cs="Open Sans"/>
        </w:rPr>
        <w:t>organisations</w:t>
      </w:r>
      <w:proofErr w:type="spellEnd"/>
      <w:r w:rsidRPr="00B8646C">
        <w:rPr>
          <w:rFonts w:ascii="Open Sans" w:hAnsi="Open Sans" w:cs="Open Sans"/>
        </w:rPr>
        <w:t xml:space="preserve"> often go on to build strong and successful working relationships internally or with their external </w:t>
      </w:r>
      <w:proofErr w:type="gramStart"/>
      <w:r w:rsidRPr="00B8646C">
        <w:rPr>
          <w:rFonts w:ascii="Open Sans" w:hAnsi="Open Sans" w:cs="Open Sans"/>
        </w:rPr>
        <w:t>Agile</w:t>
      </w:r>
      <w:proofErr w:type="gramEnd"/>
      <w:r w:rsidRPr="00B8646C">
        <w:rPr>
          <w:rFonts w:ascii="Open Sans" w:hAnsi="Open Sans" w:cs="Open Sans"/>
        </w:rPr>
        <w:t xml:space="preserve"> agencies.</w:t>
      </w:r>
    </w:p>
    <w:p w:rsidR="004C4E2F" w:rsidRPr="00B8646C" w:rsidRDefault="004C4E2F" w:rsidP="007769C9">
      <w:pPr>
        <w:pStyle w:val="Heading4"/>
        <w:numPr>
          <w:ilvl w:val="0"/>
          <w:numId w:val="37"/>
        </w:numPr>
        <w:shd w:val="clear" w:color="auto" w:fill="FFFFFF"/>
        <w:spacing w:before="600" w:after="300"/>
        <w:jc w:val="both"/>
        <w:rPr>
          <w:rFonts w:ascii="Open Sans" w:hAnsi="Open Sans" w:cs="Open Sans"/>
          <w:bCs w:val="0"/>
          <w:caps/>
          <w:color w:val="auto"/>
          <w:spacing w:val="15"/>
        </w:rPr>
      </w:pPr>
      <w:r w:rsidRPr="00B8646C">
        <w:rPr>
          <w:rFonts w:ascii="Open Sans" w:hAnsi="Open Sans" w:cs="Open Sans"/>
          <w:bCs w:val="0"/>
          <w:caps/>
          <w:color w:val="auto"/>
          <w:spacing w:val="15"/>
        </w:rPr>
        <w:t>REDUCED COSTS</w:t>
      </w:r>
    </w:p>
    <w:p w:rsidR="004C4E2F" w:rsidRPr="00B8646C" w:rsidRDefault="004C4E2F" w:rsidP="007769C9">
      <w:pPr>
        <w:pStyle w:val="NormalWeb"/>
        <w:shd w:val="clear" w:color="auto" w:fill="FFFFFF"/>
        <w:spacing w:before="0" w:beforeAutospacing="0" w:after="360" w:afterAutospacing="0"/>
        <w:jc w:val="both"/>
        <w:rPr>
          <w:rFonts w:ascii="Open Sans" w:hAnsi="Open Sans" w:cs="Open Sans"/>
        </w:rPr>
      </w:pPr>
      <w:r w:rsidRPr="00B8646C">
        <w:rPr>
          <w:rFonts w:ascii="Open Sans" w:hAnsi="Open Sans" w:cs="Open Sans"/>
        </w:rPr>
        <w:t>Because Agile works best with smaller development teams and is a faster, more efficient way of creating software, it is generally more cost effective than the traditional development methods. Furthermore, because Agile is adaptive by nature, you are likely to spend less on changes to functionality after the development process is complete.</w:t>
      </w:r>
    </w:p>
    <w:p w:rsidR="004C4E2F" w:rsidRPr="00B8646C" w:rsidRDefault="004C4E2F" w:rsidP="007769C9">
      <w:pPr>
        <w:pStyle w:val="Heading4"/>
        <w:numPr>
          <w:ilvl w:val="0"/>
          <w:numId w:val="37"/>
        </w:numPr>
        <w:shd w:val="clear" w:color="auto" w:fill="FFFFFF"/>
        <w:spacing w:before="600" w:after="300"/>
        <w:jc w:val="both"/>
        <w:rPr>
          <w:rFonts w:ascii="Open Sans" w:hAnsi="Open Sans" w:cs="Open Sans"/>
          <w:bCs w:val="0"/>
          <w:caps/>
          <w:color w:val="auto"/>
          <w:spacing w:val="15"/>
        </w:rPr>
      </w:pPr>
      <w:r w:rsidRPr="00B8646C">
        <w:rPr>
          <w:rFonts w:ascii="Open Sans" w:hAnsi="Open Sans" w:cs="Open Sans"/>
          <w:bCs w:val="0"/>
          <w:caps/>
          <w:color w:val="auto"/>
          <w:spacing w:val="15"/>
        </w:rPr>
        <w:t>BETTER PRODUCT QUALITY</w:t>
      </w:r>
    </w:p>
    <w:p w:rsidR="004C4E2F" w:rsidRPr="00B8646C" w:rsidRDefault="004C4E2F" w:rsidP="007769C9">
      <w:pPr>
        <w:pStyle w:val="NormalWeb"/>
        <w:shd w:val="clear" w:color="auto" w:fill="FFFFFF"/>
        <w:spacing w:before="0" w:beforeAutospacing="0" w:after="360" w:afterAutospacing="0"/>
        <w:jc w:val="both"/>
        <w:rPr>
          <w:rFonts w:ascii="Open Sans" w:hAnsi="Open Sans" w:cs="Open Sans"/>
        </w:rPr>
      </w:pPr>
      <w:r w:rsidRPr="00B8646C">
        <w:rPr>
          <w:rFonts w:ascii="Open Sans" w:hAnsi="Open Sans" w:cs="Open Sans"/>
        </w:rPr>
        <w:t>Agile methodologies build testing and feedback loops into the development process, encouraging clean coding, measured and regular appraisals of all the work done throughout the project, and thus higher quality end products.</w:t>
      </w:r>
    </w:p>
    <w:p w:rsidR="004C4E2F" w:rsidRPr="00B8646C" w:rsidRDefault="004C4E2F" w:rsidP="007769C9">
      <w:pPr>
        <w:pStyle w:val="Heading4"/>
        <w:numPr>
          <w:ilvl w:val="0"/>
          <w:numId w:val="37"/>
        </w:numPr>
        <w:shd w:val="clear" w:color="auto" w:fill="FFFFFF"/>
        <w:spacing w:before="600" w:after="300"/>
        <w:jc w:val="both"/>
        <w:rPr>
          <w:rFonts w:ascii="Open Sans" w:hAnsi="Open Sans" w:cs="Open Sans"/>
          <w:bCs w:val="0"/>
          <w:caps/>
          <w:color w:val="auto"/>
          <w:spacing w:val="15"/>
        </w:rPr>
      </w:pPr>
      <w:r w:rsidRPr="00B8646C">
        <w:rPr>
          <w:rFonts w:ascii="Open Sans" w:hAnsi="Open Sans" w:cs="Open Sans"/>
          <w:bCs w:val="0"/>
          <w:caps/>
          <w:color w:val="auto"/>
          <w:spacing w:val="15"/>
        </w:rPr>
        <w:t>REDUCED RISK</w:t>
      </w:r>
    </w:p>
    <w:p w:rsidR="004C4E2F" w:rsidRPr="00B8646C" w:rsidRDefault="004C4E2F" w:rsidP="007769C9">
      <w:pPr>
        <w:pStyle w:val="NormalWeb"/>
        <w:shd w:val="clear" w:color="auto" w:fill="FFFFFF"/>
        <w:spacing w:before="0" w:beforeAutospacing="0" w:after="360" w:afterAutospacing="0"/>
        <w:jc w:val="both"/>
        <w:rPr>
          <w:rFonts w:ascii="Open Sans" w:hAnsi="Open Sans" w:cs="Open Sans"/>
        </w:rPr>
      </w:pPr>
      <w:r w:rsidRPr="00B8646C">
        <w:rPr>
          <w:rFonts w:ascii="Open Sans" w:hAnsi="Open Sans" w:cs="Open Sans"/>
        </w:rPr>
        <w:t xml:space="preserve">Agile means continuously </w:t>
      </w:r>
      <w:proofErr w:type="spellStart"/>
      <w:r w:rsidRPr="00B8646C">
        <w:rPr>
          <w:rFonts w:ascii="Open Sans" w:hAnsi="Open Sans" w:cs="Open Sans"/>
        </w:rPr>
        <w:t>prioritising</w:t>
      </w:r>
      <w:proofErr w:type="spellEnd"/>
      <w:r w:rsidRPr="00B8646C">
        <w:rPr>
          <w:rFonts w:ascii="Open Sans" w:hAnsi="Open Sans" w:cs="Open Sans"/>
        </w:rPr>
        <w:t xml:space="preserve"> and developing core features first, while saving less valuable features until later on in the development process. This reduces the project’s risk, as even in its early stages </w:t>
      </w:r>
      <w:proofErr w:type="gramStart"/>
      <w:r w:rsidRPr="00B8646C">
        <w:rPr>
          <w:rFonts w:ascii="Open Sans" w:hAnsi="Open Sans" w:cs="Open Sans"/>
        </w:rPr>
        <w:t>a working</w:t>
      </w:r>
      <w:proofErr w:type="gramEnd"/>
      <w:r w:rsidRPr="00B8646C">
        <w:rPr>
          <w:rFonts w:ascii="Open Sans" w:hAnsi="Open Sans" w:cs="Open Sans"/>
        </w:rPr>
        <w:t xml:space="preserve"> software would have been produced.</w:t>
      </w:r>
    </w:p>
    <w:p w:rsidR="00CE7CD2" w:rsidRPr="00B8646C" w:rsidRDefault="00CE7CD2" w:rsidP="007769C9">
      <w:pPr>
        <w:pStyle w:val="NormalWeb"/>
        <w:shd w:val="clear" w:color="auto" w:fill="FFFFFF"/>
        <w:spacing w:before="0" w:beforeAutospacing="0" w:after="360" w:afterAutospacing="0"/>
        <w:jc w:val="both"/>
        <w:rPr>
          <w:rFonts w:ascii="Open Sans" w:hAnsi="Open Sans" w:cs="Open Sans"/>
          <w:b/>
          <w:szCs w:val="30"/>
        </w:rPr>
      </w:pPr>
    </w:p>
    <w:p w:rsidR="00CE7CD2" w:rsidRPr="00B8646C" w:rsidRDefault="00CE7CD2" w:rsidP="007769C9">
      <w:pPr>
        <w:spacing w:before="240" w:after="240"/>
        <w:ind w:left="360"/>
        <w:jc w:val="both"/>
        <w:rPr>
          <w:rFonts w:ascii="Open Sans" w:hAnsi="Open Sans" w:cs="Open Sans"/>
        </w:rPr>
      </w:pPr>
    </w:p>
    <w:p w:rsidR="00CE7CD2" w:rsidRPr="00B8646C" w:rsidRDefault="00CE7CD2" w:rsidP="007769C9">
      <w:pPr>
        <w:pStyle w:val="ListParagraph"/>
        <w:spacing w:before="240" w:after="240"/>
        <w:ind w:left="1440"/>
        <w:jc w:val="both"/>
        <w:rPr>
          <w:rFonts w:ascii="Open Sans" w:hAnsi="Open Sans" w:cs="Open Sans"/>
        </w:rPr>
      </w:pPr>
    </w:p>
    <w:p w:rsidR="00315157" w:rsidRPr="00B8646C" w:rsidRDefault="00CB2068" w:rsidP="007769C9">
      <w:pPr>
        <w:pStyle w:val="Heading2"/>
        <w:keepNext w:val="0"/>
        <w:keepLines w:val="0"/>
        <w:spacing w:before="299" w:after="299"/>
        <w:jc w:val="both"/>
        <w:rPr>
          <w:rFonts w:ascii="Open Sans" w:hAnsi="Open Sans" w:cs="Open Sans"/>
          <w:sz w:val="28"/>
          <w:szCs w:val="28"/>
        </w:rPr>
      </w:pPr>
      <w:r w:rsidRPr="00B8646C">
        <w:rPr>
          <w:rFonts w:ascii="Open Sans" w:hAnsi="Open Sans" w:cs="Open Sans"/>
          <w:color w:val="auto"/>
          <w:sz w:val="28"/>
          <w:szCs w:val="28"/>
        </w:rPr>
        <w:t xml:space="preserve">Technologies/Tools to be </w:t>
      </w:r>
      <w:proofErr w:type="gramStart"/>
      <w:r w:rsidRPr="00B8646C">
        <w:rPr>
          <w:rFonts w:ascii="Open Sans" w:hAnsi="Open Sans" w:cs="Open Sans"/>
          <w:color w:val="auto"/>
          <w:sz w:val="28"/>
          <w:szCs w:val="28"/>
        </w:rPr>
        <w:t>used :</w:t>
      </w:r>
      <w:proofErr w:type="gramEnd"/>
    </w:p>
    <w:p w:rsidR="00315157" w:rsidRPr="00B8646C" w:rsidRDefault="00CB2068" w:rsidP="007769C9">
      <w:pPr>
        <w:spacing w:before="240" w:after="240"/>
        <w:jc w:val="both"/>
        <w:rPr>
          <w:rFonts w:ascii="Open Sans" w:hAnsi="Open Sans" w:cs="Open Sans"/>
        </w:rPr>
      </w:pPr>
      <w:r w:rsidRPr="00B8646C">
        <w:rPr>
          <w:rFonts w:ascii="Open Sans" w:hAnsi="Open Sans" w:cs="Open Sans"/>
        </w:rPr>
        <w:t>For Web and Mobile App:</w:t>
      </w:r>
    </w:p>
    <w:p w:rsidR="00AA0417" w:rsidRPr="00B8646C" w:rsidRDefault="00AA0417" w:rsidP="007769C9">
      <w:pPr>
        <w:spacing w:before="240" w:after="240"/>
        <w:jc w:val="both"/>
        <w:rPr>
          <w:rFonts w:ascii="Open Sans" w:hAnsi="Open Sans" w:cs="Open Sans"/>
          <w:b/>
          <w:bCs/>
        </w:rPr>
      </w:pPr>
      <w:r w:rsidRPr="00B8646C">
        <w:rPr>
          <w:rFonts w:ascii="Open Sans" w:hAnsi="Open Sans" w:cs="Open Sans"/>
        </w:rPr>
        <w:t xml:space="preserve">  </w:t>
      </w:r>
      <w:r w:rsidRPr="00B8646C">
        <w:rPr>
          <w:rFonts w:ascii="Open Sans" w:hAnsi="Open Sans" w:cs="Open Sans"/>
          <w:b/>
          <w:bCs/>
        </w:rPr>
        <w:t>FRONTEND:</w:t>
      </w:r>
    </w:p>
    <w:p w:rsidR="00AA0417" w:rsidRPr="00B8646C" w:rsidRDefault="00E741F2" w:rsidP="007769C9">
      <w:pPr>
        <w:pStyle w:val="ListParagraph"/>
        <w:numPr>
          <w:ilvl w:val="0"/>
          <w:numId w:val="7"/>
        </w:numPr>
        <w:spacing w:before="240" w:after="240"/>
        <w:jc w:val="both"/>
        <w:rPr>
          <w:rFonts w:ascii="Open Sans" w:hAnsi="Open Sans" w:cs="Open Sans"/>
        </w:rPr>
      </w:pPr>
      <w:r w:rsidRPr="00B8646C">
        <w:rPr>
          <w:rFonts w:ascii="Open Sans" w:hAnsi="Open Sans" w:cs="Open Sans"/>
        </w:rPr>
        <w:t>H</w:t>
      </w:r>
      <w:r w:rsidR="00AA0417" w:rsidRPr="00B8646C">
        <w:rPr>
          <w:rFonts w:ascii="Open Sans" w:hAnsi="Open Sans" w:cs="Open Sans"/>
        </w:rPr>
        <w:t>tml</w:t>
      </w:r>
    </w:p>
    <w:p w:rsidR="00E741F2" w:rsidRPr="00B8646C" w:rsidRDefault="00E741F2" w:rsidP="007769C9">
      <w:pPr>
        <w:pStyle w:val="ListParagraph"/>
        <w:numPr>
          <w:ilvl w:val="0"/>
          <w:numId w:val="7"/>
        </w:numPr>
        <w:spacing w:before="240" w:after="240"/>
        <w:jc w:val="both"/>
        <w:rPr>
          <w:rFonts w:ascii="Open Sans" w:hAnsi="Open Sans" w:cs="Open Sans"/>
        </w:rPr>
      </w:pPr>
      <w:proofErr w:type="spellStart"/>
      <w:r w:rsidRPr="00B8646C">
        <w:rPr>
          <w:rFonts w:ascii="Open Sans" w:hAnsi="Open Sans" w:cs="Open Sans"/>
        </w:rPr>
        <w:t>Css</w:t>
      </w:r>
      <w:proofErr w:type="spellEnd"/>
    </w:p>
    <w:p w:rsidR="00E741F2" w:rsidRPr="00B8646C" w:rsidRDefault="00E741F2" w:rsidP="007769C9">
      <w:pPr>
        <w:pStyle w:val="ListParagraph"/>
        <w:numPr>
          <w:ilvl w:val="0"/>
          <w:numId w:val="7"/>
        </w:numPr>
        <w:spacing w:before="240" w:after="240"/>
        <w:jc w:val="both"/>
        <w:rPr>
          <w:rFonts w:ascii="Open Sans" w:hAnsi="Open Sans" w:cs="Open Sans"/>
        </w:rPr>
      </w:pPr>
      <w:r w:rsidRPr="00B8646C">
        <w:rPr>
          <w:rFonts w:ascii="Open Sans" w:hAnsi="Open Sans" w:cs="Open Sans"/>
        </w:rPr>
        <w:t>Bootstrap</w:t>
      </w:r>
    </w:p>
    <w:p w:rsidR="00E741F2" w:rsidRPr="00B8646C" w:rsidRDefault="00E741F2" w:rsidP="007769C9">
      <w:pPr>
        <w:pStyle w:val="ListParagraph"/>
        <w:numPr>
          <w:ilvl w:val="0"/>
          <w:numId w:val="7"/>
        </w:numPr>
        <w:spacing w:before="240" w:after="240"/>
        <w:jc w:val="both"/>
        <w:rPr>
          <w:rFonts w:ascii="Open Sans" w:hAnsi="Open Sans" w:cs="Open Sans"/>
        </w:rPr>
      </w:pPr>
      <w:r w:rsidRPr="00B8646C">
        <w:rPr>
          <w:rFonts w:ascii="Open Sans" w:hAnsi="Open Sans" w:cs="Open Sans"/>
        </w:rPr>
        <w:t>JS(ES6)</w:t>
      </w:r>
    </w:p>
    <w:p w:rsidR="00E741F2" w:rsidRPr="00B8646C" w:rsidRDefault="00E741F2" w:rsidP="007769C9">
      <w:pPr>
        <w:pStyle w:val="ListParagraph"/>
        <w:numPr>
          <w:ilvl w:val="0"/>
          <w:numId w:val="7"/>
        </w:numPr>
        <w:spacing w:before="240" w:after="240"/>
        <w:jc w:val="both"/>
        <w:rPr>
          <w:rFonts w:ascii="Open Sans" w:hAnsi="Open Sans" w:cs="Open Sans"/>
        </w:rPr>
      </w:pPr>
      <w:r w:rsidRPr="00B8646C">
        <w:rPr>
          <w:rFonts w:ascii="Open Sans" w:hAnsi="Open Sans" w:cs="Open Sans"/>
        </w:rPr>
        <w:t>React</w:t>
      </w:r>
    </w:p>
    <w:p w:rsidR="00E741F2" w:rsidRPr="00B8646C" w:rsidRDefault="00E741F2" w:rsidP="007769C9">
      <w:pPr>
        <w:pStyle w:val="ListParagraph"/>
        <w:numPr>
          <w:ilvl w:val="0"/>
          <w:numId w:val="7"/>
        </w:numPr>
        <w:spacing w:before="240" w:after="240"/>
        <w:jc w:val="both"/>
        <w:rPr>
          <w:rFonts w:ascii="Open Sans" w:hAnsi="Open Sans" w:cs="Open Sans"/>
        </w:rPr>
      </w:pPr>
      <w:r w:rsidRPr="00B8646C">
        <w:rPr>
          <w:rFonts w:ascii="Open Sans" w:hAnsi="Open Sans" w:cs="Open Sans"/>
        </w:rPr>
        <w:t>React Native</w:t>
      </w:r>
    </w:p>
    <w:p w:rsidR="000D7A1B" w:rsidRPr="00B8646C" w:rsidRDefault="000D7A1B" w:rsidP="007769C9">
      <w:pPr>
        <w:pStyle w:val="ListParagraph"/>
        <w:numPr>
          <w:ilvl w:val="0"/>
          <w:numId w:val="7"/>
        </w:numPr>
        <w:spacing w:before="240" w:after="240"/>
        <w:jc w:val="both"/>
        <w:rPr>
          <w:rFonts w:ascii="Open Sans" w:hAnsi="Open Sans" w:cs="Open Sans"/>
        </w:rPr>
      </w:pPr>
      <w:r w:rsidRPr="00B8646C">
        <w:rPr>
          <w:rFonts w:ascii="Open Sans" w:hAnsi="Open Sans" w:cs="Open Sans"/>
        </w:rPr>
        <w:t>Bootstrap</w:t>
      </w:r>
    </w:p>
    <w:p w:rsidR="00E741F2" w:rsidRPr="00B8646C" w:rsidRDefault="00E741F2" w:rsidP="007769C9">
      <w:pPr>
        <w:spacing w:before="240" w:after="240"/>
        <w:jc w:val="both"/>
        <w:rPr>
          <w:rFonts w:ascii="Open Sans" w:hAnsi="Open Sans" w:cs="Open Sans"/>
        </w:rPr>
      </w:pPr>
      <w:r w:rsidRPr="00B8646C">
        <w:rPr>
          <w:rFonts w:ascii="Open Sans" w:hAnsi="Open Sans" w:cs="Open Sans"/>
          <w:b/>
          <w:bCs/>
        </w:rPr>
        <w:t xml:space="preserve"> BACKEND</w:t>
      </w:r>
      <w:r w:rsidRPr="00B8646C">
        <w:rPr>
          <w:rFonts w:ascii="Open Sans" w:hAnsi="Open Sans" w:cs="Open Sans"/>
        </w:rPr>
        <w:t>:</w:t>
      </w:r>
    </w:p>
    <w:p w:rsidR="00315157" w:rsidRPr="00B8646C" w:rsidRDefault="00CB2068" w:rsidP="007769C9">
      <w:pPr>
        <w:pStyle w:val="ListParagraph"/>
        <w:numPr>
          <w:ilvl w:val="0"/>
          <w:numId w:val="34"/>
        </w:numPr>
        <w:spacing w:before="240" w:after="240"/>
        <w:jc w:val="both"/>
        <w:rPr>
          <w:rFonts w:ascii="Open Sans" w:hAnsi="Open Sans" w:cs="Open Sans"/>
        </w:rPr>
      </w:pPr>
      <w:r w:rsidRPr="00B8646C">
        <w:rPr>
          <w:rFonts w:ascii="Open Sans" w:hAnsi="Open Sans" w:cs="Open Sans"/>
        </w:rPr>
        <w:t>Node.JS</w:t>
      </w:r>
    </w:p>
    <w:p w:rsidR="00AE6BE6" w:rsidRPr="00B8646C" w:rsidRDefault="002B728B" w:rsidP="007769C9">
      <w:pPr>
        <w:spacing w:before="240" w:after="240"/>
        <w:jc w:val="both"/>
        <w:rPr>
          <w:rFonts w:ascii="Open Sans" w:hAnsi="Open Sans" w:cs="Open Sans"/>
          <w:b/>
        </w:rPr>
      </w:pPr>
      <w:r w:rsidRPr="00B8646C">
        <w:rPr>
          <w:rFonts w:ascii="Open Sans" w:hAnsi="Open Sans" w:cs="Open Sans"/>
          <w:b/>
        </w:rPr>
        <w:t>DATABASE:</w:t>
      </w:r>
    </w:p>
    <w:p w:rsidR="004C4E2F" w:rsidRPr="00B8646C" w:rsidRDefault="00AE6BE6" w:rsidP="007769C9">
      <w:pPr>
        <w:pStyle w:val="ListParagraph"/>
        <w:numPr>
          <w:ilvl w:val="0"/>
          <w:numId w:val="38"/>
        </w:numPr>
        <w:spacing w:before="240" w:after="240"/>
        <w:jc w:val="both"/>
        <w:rPr>
          <w:rFonts w:ascii="Open Sans" w:hAnsi="Open Sans" w:cs="Open Sans"/>
        </w:rPr>
      </w:pPr>
      <w:r w:rsidRPr="00B8646C">
        <w:rPr>
          <w:rFonts w:ascii="Open Sans" w:hAnsi="Open Sans" w:cs="Open Sans"/>
        </w:rPr>
        <w:t>Realm</w:t>
      </w:r>
    </w:p>
    <w:p w:rsidR="00AE6BE6" w:rsidRPr="00B8646C" w:rsidRDefault="00AE6BE6" w:rsidP="007769C9">
      <w:pPr>
        <w:pStyle w:val="ListParagraph"/>
        <w:numPr>
          <w:ilvl w:val="0"/>
          <w:numId w:val="38"/>
        </w:numPr>
        <w:spacing w:before="240" w:after="240"/>
        <w:jc w:val="both"/>
        <w:rPr>
          <w:rFonts w:ascii="Open Sans" w:hAnsi="Open Sans" w:cs="Open Sans"/>
        </w:rPr>
      </w:pPr>
      <w:r w:rsidRPr="00B8646C">
        <w:rPr>
          <w:rFonts w:ascii="Open Sans" w:hAnsi="Open Sans" w:cs="Open Sans"/>
        </w:rPr>
        <w:t>Firebase</w:t>
      </w:r>
    </w:p>
    <w:p w:rsidR="00CE7CD2" w:rsidRPr="00B8646C" w:rsidRDefault="00AE6BE6" w:rsidP="007769C9">
      <w:pPr>
        <w:spacing w:before="240" w:after="240"/>
        <w:jc w:val="both"/>
        <w:rPr>
          <w:rFonts w:ascii="Open Sans" w:hAnsi="Open Sans" w:cs="Open Sans"/>
        </w:rPr>
      </w:pPr>
      <w:r w:rsidRPr="00B8646C">
        <w:rPr>
          <w:rFonts w:ascii="Open Sans" w:hAnsi="Open Sans" w:cs="Open Sans"/>
        </w:rPr>
        <w:t xml:space="preserve"> </w:t>
      </w:r>
    </w:p>
    <w:p w:rsidR="00AE6BE6" w:rsidRPr="00B8646C" w:rsidRDefault="00AE6BE6" w:rsidP="007769C9">
      <w:pPr>
        <w:spacing w:before="240" w:after="240"/>
        <w:jc w:val="both"/>
        <w:rPr>
          <w:rFonts w:ascii="Open Sans" w:hAnsi="Open Sans" w:cs="Open Sans"/>
        </w:rPr>
      </w:pPr>
      <w:r w:rsidRPr="00B8646C">
        <w:rPr>
          <w:rFonts w:ascii="Open Sans" w:hAnsi="Open Sans" w:cs="Open Sans"/>
        </w:rPr>
        <w:t xml:space="preserve"> </w:t>
      </w:r>
      <w:r w:rsidRPr="00B8646C">
        <w:rPr>
          <w:rFonts w:ascii="Open Sans" w:hAnsi="Open Sans" w:cs="Open Sans"/>
          <w:b/>
        </w:rPr>
        <w:t>TOOLS</w:t>
      </w:r>
      <w:r w:rsidRPr="00B8646C">
        <w:rPr>
          <w:rFonts w:ascii="Open Sans" w:hAnsi="Open Sans" w:cs="Open Sans"/>
        </w:rPr>
        <w:t>:</w:t>
      </w:r>
    </w:p>
    <w:p w:rsidR="00AE6BE6" w:rsidRPr="00B8646C" w:rsidRDefault="00AE6BE6" w:rsidP="007769C9">
      <w:pPr>
        <w:pStyle w:val="ListParagraph"/>
        <w:numPr>
          <w:ilvl w:val="0"/>
          <w:numId w:val="39"/>
        </w:numPr>
        <w:spacing w:before="240" w:after="240"/>
        <w:jc w:val="both"/>
        <w:rPr>
          <w:rFonts w:ascii="Open Sans" w:hAnsi="Open Sans" w:cs="Open Sans"/>
        </w:rPr>
      </w:pPr>
      <w:proofErr w:type="spellStart"/>
      <w:r w:rsidRPr="00B8646C">
        <w:rPr>
          <w:rFonts w:ascii="Open Sans" w:hAnsi="Open Sans" w:cs="Open Sans"/>
        </w:rPr>
        <w:t>Github</w:t>
      </w:r>
      <w:proofErr w:type="spellEnd"/>
    </w:p>
    <w:p w:rsidR="00AE6BE6" w:rsidRPr="00B8646C" w:rsidRDefault="00AE6BE6" w:rsidP="007769C9">
      <w:pPr>
        <w:pStyle w:val="ListParagraph"/>
        <w:numPr>
          <w:ilvl w:val="0"/>
          <w:numId w:val="39"/>
        </w:numPr>
        <w:spacing w:before="240" w:after="240"/>
        <w:jc w:val="both"/>
        <w:rPr>
          <w:rFonts w:ascii="Open Sans" w:hAnsi="Open Sans" w:cs="Open Sans"/>
        </w:rPr>
      </w:pPr>
      <w:proofErr w:type="spellStart"/>
      <w:r w:rsidRPr="00B8646C">
        <w:rPr>
          <w:rFonts w:ascii="Open Sans" w:hAnsi="Open Sans" w:cs="Open Sans"/>
        </w:rPr>
        <w:t>Gitbash</w:t>
      </w:r>
      <w:proofErr w:type="spellEnd"/>
    </w:p>
    <w:p w:rsidR="00AE6BE6" w:rsidRPr="00B8646C" w:rsidRDefault="00AE6BE6" w:rsidP="007769C9">
      <w:pPr>
        <w:pStyle w:val="ListParagraph"/>
        <w:numPr>
          <w:ilvl w:val="0"/>
          <w:numId w:val="39"/>
        </w:numPr>
        <w:spacing w:before="240" w:after="240"/>
        <w:jc w:val="both"/>
        <w:rPr>
          <w:rFonts w:ascii="Open Sans" w:hAnsi="Open Sans" w:cs="Open Sans"/>
        </w:rPr>
      </w:pPr>
      <w:r w:rsidRPr="00B8646C">
        <w:rPr>
          <w:rFonts w:ascii="Open Sans" w:hAnsi="Open Sans" w:cs="Open Sans"/>
        </w:rPr>
        <w:t>VS Code</w:t>
      </w:r>
    </w:p>
    <w:p w:rsidR="00AE6BE6" w:rsidRPr="00B8646C" w:rsidRDefault="00CB2068" w:rsidP="007769C9">
      <w:pPr>
        <w:pStyle w:val="ListParagraph"/>
        <w:numPr>
          <w:ilvl w:val="0"/>
          <w:numId w:val="39"/>
        </w:numPr>
        <w:spacing w:before="240" w:after="240"/>
        <w:jc w:val="both"/>
        <w:rPr>
          <w:rFonts w:ascii="Open Sans" w:hAnsi="Open Sans" w:cs="Open Sans"/>
        </w:rPr>
      </w:pPr>
      <w:r w:rsidRPr="00B8646C">
        <w:rPr>
          <w:rFonts w:ascii="Open Sans" w:hAnsi="Open Sans" w:cs="Open Sans"/>
        </w:rPr>
        <w:t>Google Analytics</w:t>
      </w:r>
    </w:p>
    <w:p w:rsidR="00AE6BE6" w:rsidRPr="00B8646C" w:rsidRDefault="00CB2068" w:rsidP="007769C9">
      <w:pPr>
        <w:pStyle w:val="ListParagraph"/>
        <w:numPr>
          <w:ilvl w:val="0"/>
          <w:numId w:val="39"/>
        </w:numPr>
        <w:spacing w:before="240" w:after="240"/>
        <w:jc w:val="both"/>
        <w:rPr>
          <w:rFonts w:ascii="Open Sans" w:hAnsi="Open Sans" w:cs="Open Sans"/>
        </w:rPr>
      </w:pPr>
      <w:proofErr w:type="spellStart"/>
      <w:r w:rsidRPr="00B8646C">
        <w:rPr>
          <w:rFonts w:ascii="Open Sans" w:hAnsi="Open Sans" w:cs="Open Sans"/>
        </w:rPr>
        <w:t>cloudflare</w:t>
      </w:r>
      <w:proofErr w:type="spellEnd"/>
      <w:r w:rsidRPr="00B8646C">
        <w:rPr>
          <w:rFonts w:ascii="Open Sans" w:hAnsi="Open Sans" w:cs="Open Sans"/>
        </w:rPr>
        <w:t xml:space="preserve"> CDN</w:t>
      </w:r>
    </w:p>
    <w:p w:rsidR="00AE6BE6" w:rsidRPr="00B8646C" w:rsidRDefault="00CB2068" w:rsidP="007769C9">
      <w:pPr>
        <w:pStyle w:val="ListParagraph"/>
        <w:numPr>
          <w:ilvl w:val="0"/>
          <w:numId w:val="39"/>
        </w:numPr>
        <w:spacing w:before="240" w:after="240"/>
        <w:jc w:val="both"/>
        <w:rPr>
          <w:rFonts w:ascii="Open Sans" w:hAnsi="Open Sans" w:cs="Open Sans"/>
        </w:rPr>
      </w:pPr>
      <w:r w:rsidRPr="00B8646C">
        <w:rPr>
          <w:rFonts w:ascii="Open Sans" w:hAnsi="Open Sans" w:cs="Open Sans"/>
        </w:rPr>
        <w:t>Web Pac</w:t>
      </w:r>
      <w:r w:rsidR="00AE6BE6" w:rsidRPr="00B8646C">
        <w:rPr>
          <w:rFonts w:ascii="Open Sans" w:hAnsi="Open Sans" w:cs="Open Sans"/>
        </w:rPr>
        <w:t>k</w:t>
      </w:r>
    </w:p>
    <w:p w:rsidR="00AE6BE6" w:rsidRPr="00B8646C" w:rsidRDefault="00CB2068" w:rsidP="007769C9">
      <w:pPr>
        <w:pStyle w:val="ListParagraph"/>
        <w:numPr>
          <w:ilvl w:val="0"/>
          <w:numId w:val="39"/>
        </w:numPr>
        <w:spacing w:before="240" w:after="240"/>
        <w:jc w:val="both"/>
        <w:rPr>
          <w:rFonts w:ascii="Open Sans" w:hAnsi="Open Sans" w:cs="Open Sans"/>
        </w:rPr>
      </w:pPr>
      <w:r w:rsidRPr="00B8646C">
        <w:rPr>
          <w:rFonts w:ascii="Open Sans" w:hAnsi="Open Sans" w:cs="Open Sans"/>
        </w:rPr>
        <w:t xml:space="preserve">Google Tag Manager </w:t>
      </w:r>
    </w:p>
    <w:p w:rsidR="00AE6BE6" w:rsidRPr="00B8646C" w:rsidRDefault="00CB2068" w:rsidP="007769C9">
      <w:pPr>
        <w:pStyle w:val="ListParagraph"/>
        <w:numPr>
          <w:ilvl w:val="0"/>
          <w:numId w:val="39"/>
        </w:numPr>
        <w:spacing w:before="240" w:after="240"/>
        <w:jc w:val="both"/>
        <w:rPr>
          <w:rFonts w:ascii="Open Sans" w:hAnsi="Open Sans" w:cs="Open Sans"/>
        </w:rPr>
      </w:pPr>
      <w:proofErr w:type="spellStart"/>
      <w:r w:rsidRPr="00B8646C">
        <w:rPr>
          <w:rFonts w:ascii="Open Sans" w:hAnsi="Open Sans" w:cs="Open Sans"/>
        </w:rPr>
        <w:t>Appium</w:t>
      </w:r>
      <w:proofErr w:type="spellEnd"/>
    </w:p>
    <w:p w:rsidR="00AE6BE6" w:rsidRPr="00B8646C" w:rsidRDefault="00CB2068" w:rsidP="007769C9">
      <w:pPr>
        <w:pStyle w:val="ListParagraph"/>
        <w:numPr>
          <w:ilvl w:val="0"/>
          <w:numId w:val="39"/>
        </w:numPr>
        <w:spacing w:before="240" w:after="240"/>
        <w:jc w:val="both"/>
        <w:rPr>
          <w:rFonts w:ascii="Open Sans" w:hAnsi="Open Sans" w:cs="Open Sans"/>
        </w:rPr>
      </w:pPr>
      <w:r w:rsidRPr="00B8646C">
        <w:rPr>
          <w:rFonts w:ascii="Open Sans" w:hAnsi="Open Sans" w:cs="Open Sans"/>
        </w:rPr>
        <w:t>Selenium</w:t>
      </w:r>
    </w:p>
    <w:p w:rsidR="00AE6BE6" w:rsidRPr="00B8646C" w:rsidRDefault="00CB2068" w:rsidP="007769C9">
      <w:pPr>
        <w:pStyle w:val="ListParagraph"/>
        <w:numPr>
          <w:ilvl w:val="0"/>
          <w:numId w:val="39"/>
        </w:numPr>
        <w:spacing w:before="240" w:after="240"/>
        <w:jc w:val="both"/>
        <w:rPr>
          <w:rFonts w:ascii="Open Sans" w:hAnsi="Open Sans" w:cs="Open Sans"/>
        </w:rPr>
      </w:pPr>
      <w:proofErr w:type="spellStart"/>
      <w:r w:rsidRPr="00B8646C">
        <w:rPr>
          <w:rFonts w:ascii="Open Sans" w:hAnsi="Open Sans" w:cs="Open Sans"/>
        </w:rPr>
        <w:t>Acunetix</w:t>
      </w:r>
      <w:proofErr w:type="spellEnd"/>
    </w:p>
    <w:p w:rsidR="00AE6BE6" w:rsidRPr="00B8646C" w:rsidRDefault="00CB2068" w:rsidP="007769C9">
      <w:pPr>
        <w:pStyle w:val="ListParagraph"/>
        <w:numPr>
          <w:ilvl w:val="0"/>
          <w:numId w:val="39"/>
        </w:numPr>
        <w:spacing w:before="240" w:after="240"/>
        <w:jc w:val="both"/>
        <w:rPr>
          <w:rFonts w:ascii="Open Sans" w:hAnsi="Open Sans" w:cs="Open Sans"/>
        </w:rPr>
      </w:pPr>
      <w:proofErr w:type="spellStart"/>
      <w:r w:rsidRPr="00B8646C">
        <w:rPr>
          <w:rFonts w:ascii="Open Sans" w:hAnsi="Open Sans" w:cs="Open Sans"/>
        </w:rPr>
        <w:t>WebLOAD</w:t>
      </w:r>
      <w:proofErr w:type="spellEnd"/>
    </w:p>
    <w:p w:rsidR="00AE6BE6" w:rsidRPr="00B8646C" w:rsidRDefault="00CB2068" w:rsidP="007769C9">
      <w:pPr>
        <w:pStyle w:val="ListParagraph"/>
        <w:numPr>
          <w:ilvl w:val="0"/>
          <w:numId w:val="39"/>
        </w:numPr>
        <w:spacing w:before="240" w:after="240"/>
        <w:jc w:val="both"/>
        <w:rPr>
          <w:rFonts w:ascii="Open Sans" w:hAnsi="Open Sans" w:cs="Open Sans"/>
        </w:rPr>
      </w:pPr>
      <w:proofErr w:type="spellStart"/>
      <w:r w:rsidRPr="00B8646C">
        <w:rPr>
          <w:rFonts w:ascii="Open Sans" w:hAnsi="Open Sans" w:cs="Open Sans"/>
        </w:rPr>
        <w:lastRenderedPageBreak/>
        <w:t>Digicert</w:t>
      </w:r>
      <w:proofErr w:type="spellEnd"/>
    </w:p>
    <w:p w:rsidR="00AE6BE6" w:rsidRPr="00B8646C" w:rsidRDefault="00CB2068" w:rsidP="007769C9">
      <w:pPr>
        <w:pStyle w:val="ListParagraph"/>
        <w:numPr>
          <w:ilvl w:val="0"/>
          <w:numId w:val="39"/>
        </w:numPr>
        <w:spacing w:before="240" w:after="240"/>
        <w:jc w:val="both"/>
        <w:rPr>
          <w:rFonts w:ascii="Open Sans" w:hAnsi="Open Sans" w:cs="Open Sans"/>
        </w:rPr>
      </w:pPr>
      <w:proofErr w:type="spellStart"/>
      <w:r w:rsidRPr="00B8646C">
        <w:rPr>
          <w:rFonts w:ascii="Open Sans" w:hAnsi="Open Sans" w:cs="Open Sans"/>
        </w:rPr>
        <w:t>cloudflare</w:t>
      </w:r>
      <w:proofErr w:type="spellEnd"/>
      <w:r w:rsidRPr="00B8646C">
        <w:rPr>
          <w:rFonts w:ascii="Open Sans" w:hAnsi="Open Sans" w:cs="Open Sans"/>
        </w:rPr>
        <w:t xml:space="preserve"> server </w:t>
      </w:r>
    </w:p>
    <w:p w:rsidR="00AE6BE6" w:rsidRPr="00B8646C" w:rsidRDefault="00CB2068" w:rsidP="007769C9">
      <w:pPr>
        <w:pStyle w:val="ListParagraph"/>
        <w:numPr>
          <w:ilvl w:val="0"/>
          <w:numId w:val="39"/>
        </w:numPr>
        <w:spacing w:before="240" w:after="240"/>
        <w:jc w:val="both"/>
        <w:rPr>
          <w:rFonts w:ascii="Open Sans" w:hAnsi="Open Sans" w:cs="Open Sans"/>
        </w:rPr>
      </w:pPr>
      <w:proofErr w:type="spellStart"/>
      <w:r w:rsidRPr="00B8646C">
        <w:rPr>
          <w:rFonts w:ascii="Open Sans" w:hAnsi="Open Sans" w:cs="Open Sans"/>
        </w:rPr>
        <w:t>Nginx</w:t>
      </w:r>
      <w:proofErr w:type="spellEnd"/>
    </w:p>
    <w:p w:rsidR="00AE6BE6" w:rsidRPr="00B8646C" w:rsidRDefault="00CB2068" w:rsidP="007769C9">
      <w:pPr>
        <w:pStyle w:val="ListParagraph"/>
        <w:numPr>
          <w:ilvl w:val="0"/>
          <w:numId w:val="39"/>
        </w:numPr>
        <w:spacing w:before="240" w:after="240"/>
        <w:jc w:val="both"/>
        <w:rPr>
          <w:rFonts w:ascii="Open Sans" w:hAnsi="Open Sans" w:cs="Open Sans"/>
        </w:rPr>
      </w:pPr>
      <w:r w:rsidRPr="00B8646C">
        <w:rPr>
          <w:rFonts w:ascii="Open Sans" w:hAnsi="Open Sans" w:cs="Open Sans"/>
        </w:rPr>
        <w:t>heap.io</w:t>
      </w:r>
    </w:p>
    <w:p w:rsidR="00315157" w:rsidRPr="00B8646C" w:rsidRDefault="00CB2068" w:rsidP="007769C9">
      <w:pPr>
        <w:pStyle w:val="ListParagraph"/>
        <w:numPr>
          <w:ilvl w:val="0"/>
          <w:numId w:val="39"/>
        </w:numPr>
        <w:spacing w:before="240" w:after="240"/>
        <w:jc w:val="both"/>
        <w:rPr>
          <w:rFonts w:ascii="Open Sans" w:hAnsi="Open Sans" w:cs="Open Sans"/>
        </w:rPr>
      </w:pPr>
      <w:r w:rsidRPr="00B8646C">
        <w:rPr>
          <w:rFonts w:ascii="Open Sans" w:hAnsi="Open Sans" w:cs="Open Sans"/>
        </w:rPr>
        <w:t>Google Workspace (G-Suite)</w:t>
      </w:r>
    </w:p>
    <w:p w:rsidR="00F7555D" w:rsidRPr="00B8646C" w:rsidRDefault="00F7555D" w:rsidP="007769C9">
      <w:pPr>
        <w:spacing w:before="240" w:after="240"/>
        <w:jc w:val="both"/>
        <w:rPr>
          <w:rFonts w:ascii="Open Sans" w:hAnsi="Open Sans" w:cs="Open Sans"/>
          <w:b/>
          <w:bCs/>
        </w:rPr>
      </w:pPr>
      <w:r w:rsidRPr="00B8646C">
        <w:rPr>
          <w:rFonts w:ascii="Open Sans" w:hAnsi="Open Sans" w:cs="Open Sans"/>
          <w:b/>
          <w:bCs/>
        </w:rPr>
        <w:t>SEO TOOLS:</w:t>
      </w:r>
    </w:p>
    <w:p w:rsidR="00F7555D" w:rsidRPr="00B8646C" w:rsidRDefault="00F7555D" w:rsidP="007769C9">
      <w:pPr>
        <w:pStyle w:val="ListParagraph"/>
        <w:numPr>
          <w:ilvl w:val="0"/>
          <w:numId w:val="5"/>
        </w:numPr>
        <w:spacing w:before="240" w:after="240"/>
        <w:jc w:val="both"/>
        <w:rPr>
          <w:rFonts w:ascii="Open Sans" w:hAnsi="Open Sans" w:cs="Open Sans"/>
        </w:rPr>
      </w:pPr>
      <w:proofErr w:type="spellStart"/>
      <w:r w:rsidRPr="00B8646C">
        <w:rPr>
          <w:rFonts w:ascii="Open Sans" w:hAnsi="Open Sans" w:cs="Open Sans"/>
        </w:rPr>
        <w:t>Ahrefs</w:t>
      </w:r>
      <w:proofErr w:type="spellEnd"/>
    </w:p>
    <w:p w:rsidR="007769C9" w:rsidRPr="00B8646C" w:rsidRDefault="00F7555D" w:rsidP="007769C9">
      <w:pPr>
        <w:pStyle w:val="ListParagraph"/>
        <w:numPr>
          <w:ilvl w:val="0"/>
          <w:numId w:val="5"/>
        </w:numPr>
        <w:spacing w:before="240" w:after="240"/>
        <w:jc w:val="both"/>
        <w:rPr>
          <w:rFonts w:ascii="Open Sans" w:hAnsi="Open Sans" w:cs="Open Sans"/>
        </w:rPr>
      </w:pPr>
      <w:r w:rsidRPr="00B8646C">
        <w:rPr>
          <w:rFonts w:ascii="Open Sans" w:hAnsi="Open Sans" w:cs="Open Sans"/>
        </w:rPr>
        <w:t>Google Search Console</w:t>
      </w:r>
    </w:p>
    <w:p w:rsidR="007769C9" w:rsidRPr="00B8646C" w:rsidRDefault="007769C9" w:rsidP="007769C9">
      <w:pPr>
        <w:spacing w:before="240" w:after="240"/>
        <w:jc w:val="both"/>
        <w:rPr>
          <w:rFonts w:ascii="Open Sans" w:hAnsi="Open Sans" w:cs="Open Sans"/>
          <w:b/>
          <w:bCs/>
          <w:sz w:val="28"/>
          <w:szCs w:val="28"/>
        </w:rPr>
      </w:pPr>
      <w:r w:rsidRPr="00B8646C">
        <w:rPr>
          <w:rFonts w:ascii="Open Sans" w:hAnsi="Open Sans" w:cs="Open Sans"/>
          <w:b/>
          <w:bCs/>
          <w:sz w:val="28"/>
          <w:szCs w:val="28"/>
        </w:rPr>
        <w:t>How to Track visitors?</w:t>
      </w:r>
    </w:p>
    <w:p w:rsidR="007769C9" w:rsidRPr="00B8646C" w:rsidRDefault="007769C9" w:rsidP="007769C9">
      <w:pPr>
        <w:pStyle w:val="NormalWeb"/>
        <w:spacing w:before="0" w:beforeAutospacing="0" w:after="0" w:afterAutospacing="0"/>
        <w:rPr>
          <w:rStyle w:val="Strong"/>
          <w:rFonts w:ascii="Open Sans" w:hAnsi="Open Sans" w:cs="Open Sans"/>
          <w:color w:val="0E101A"/>
        </w:rPr>
      </w:pPr>
      <w:r w:rsidRPr="00B8646C">
        <w:rPr>
          <w:rFonts w:ascii="Open Sans" w:hAnsi="Open Sans" w:cs="Open Sans"/>
          <w:b/>
          <w:bCs/>
          <w:sz w:val="28"/>
          <w:szCs w:val="28"/>
        </w:rPr>
        <w:t xml:space="preserve">   </w:t>
      </w:r>
      <w:r w:rsidRPr="00B8646C">
        <w:rPr>
          <w:rStyle w:val="Strong"/>
          <w:rFonts w:ascii="Open Sans" w:hAnsi="Open Sans" w:cs="Open Sans"/>
          <w:color w:val="0E101A"/>
        </w:rPr>
        <w:t>How to Track visitors?</w:t>
      </w:r>
    </w:p>
    <w:p w:rsidR="00C40591" w:rsidRPr="00B8646C" w:rsidRDefault="00C40591" w:rsidP="007769C9">
      <w:pPr>
        <w:pStyle w:val="NormalWeb"/>
        <w:spacing w:before="0" w:beforeAutospacing="0" w:after="0" w:afterAutospacing="0"/>
        <w:rPr>
          <w:rFonts w:ascii="Open Sans" w:hAnsi="Open Sans" w:cs="Open Sans"/>
          <w:color w:val="0E101A"/>
        </w:rPr>
      </w:pPr>
    </w:p>
    <w:p w:rsidR="007769C9" w:rsidRPr="00B8646C" w:rsidRDefault="00C40591" w:rsidP="00C40591">
      <w:pPr>
        <w:pStyle w:val="Heading2"/>
        <w:spacing w:before="0"/>
        <w:rPr>
          <w:rFonts w:ascii="Open Sans" w:hAnsi="Open Sans" w:cs="Open Sans"/>
          <w:b w:val="0"/>
          <w:bCs w:val="0"/>
          <w:color w:val="0E101A"/>
          <w:sz w:val="24"/>
          <w:szCs w:val="24"/>
        </w:rPr>
      </w:pPr>
      <w:r w:rsidRPr="00B8646C">
        <w:rPr>
          <w:rStyle w:val="Strong"/>
          <w:rFonts w:ascii="Open Sans" w:hAnsi="Open Sans" w:cs="Open Sans"/>
          <w:b/>
          <w:bCs/>
          <w:color w:val="0E101A"/>
          <w:sz w:val="24"/>
          <w:szCs w:val="24"/>
        </w:rPr>
        <w:t>U</w:t>
      </w:r>
      <w:r w:rsidR="007769C9" w:rsidRPr="00B8646C">
        <w:rPr>
          <w:rStyle w:val="Strong"/>
          <w:rFonts w:ascii="Open Sans" w:hAnsi="Open Sans" w:cs="Open Sans"/>
          <w:b/>
          <w:bCs/>
          <w:color w:val="0E101A"/>
          <w:sz w:val="24"/>
          <w:szCs w:val="24"/>
        </w:rPr>
        <w:t>sing </w:t>
      </w:r>
      <w:hyperlink r:id="rId5" w:history="1">
        <w:r w:rsidRPr="00B8646C">
          <w:rPr>
            <w:rStyle w:val="Hyperlink"/>
            <w:rFonts w:ascii="Open Sans" w:hAnsi="Open Sans" w:cs="Open Sans"/>
            <w:color w:val="0073AA"/>
            <w:sz w:val="24"/>
            <w:szCs w:val="24"/>
            <w:shd w:val="clear" w:color="auto" w:fill="FFFFFF"/>
          </w:rPr>
          <w:t>TraceMyIP.org</w:t>
        </w:r>
      </w:hyperlink>
    </w:p>
    <w:p w:rsidR="00C40591" w:rsidRPr="00B8646C" w:rsidRDefault="00C40591" w:rsidP="00C40591">
      <w:pPr>
        <w:rPr>
          <w:rFonts w:ascii="Open Sans" w:hAnsi="Open Sans" w:cs="Open Sans"/>
        </w:rPr>
      </w:pPr>
    </w:p>
    <w:p w:rsidR="007769C9" w:rsidRPr="00B8646C" w:rsidRDefault="007769C9" w:rsidP="007769C9">
      <w:pPr>
        <w:pStyle w:val="Heading2"/>
        <w:spacing w:before="0"/>
        <w:rPr>
          <w:rFonts w:ascii="Open Sans" w:hAnsi="Open Sans" w:cs="Open Sans"/>
          <w:color w:val="0E101A"/>
          <w:sz w:val="28"/>
          <w:szCs w:val="28"/>
        </w:rPr>
      </w:pPr>
      <w:proofErr w:type="spellStart"/>
      <w:r w:rsidRPr="00B8646C">
        <w:rPr>
          <w:rFonts w:ascii="Open Sans" w:hAnsi="Open Sans" w:cs="Open Sans"/>
          <w:color w:val="0E101A"/>
          <w:sz w:val="28"/>
          <w:szCs w:val="28"/>
        </w:rPr>
        <w:t>TraceMyIP</w:t>
      </w:r>
      <w:proofErr w:type="spellEnd"/>
      <w:r w:rsidRPr="00B8646C">
        <w:rPr>
          <w:rFonts w:ascii="Open Sans" w:hAnsi="Open Sans" w:cs="Open Sans"/>
          <w:color w:val="0E101A"/>
          <w:sz w:val="28"/>
          <w:szCs w:val="28"/>
        </w:rPr>
        <w:t xml:space="preserve"> software provides website owners and webmasters with stats, answers, and solutions to the following questions:</w:t>
      </w:r>
    </w:p>
    <w:p w:rsidR="00C40591" w:rsidRPr="00B8646C" w:rsidRDefault="00C40591" w:rsidP="00C40591">
      <w:pPr>
        <w:rPr>
          <w:rFonts w:ascii="Open Sans" w:hAnsi="Open Sans" w:cs="Open Sans"/>
        </w:rPr>
      </w:pPr>
    </w:p>
    <w:p w:rsidR="007769C9" w:rsidRPr="00B8646C" w:rsidRDefault="007769C9" w:rsidP="007769C9">
      <w:pPr>
        <w:numPr>
          <w:ilvl w:val="0"/>
          <w:numId w:val="41"/>
        </w:numPr>
        <w:rPr>
          <w:rFonts w:ascii="Open Sans" w:hAnsi="Open Sans" w:cs="Open Sans"/>
          <w:color w:val="0E101A"/>
        </w:rPr>
      </w:pPr>
      <w:r w:rsidRPr="00B8646C">
        <w:rPr>
          <w:rFonts w:ascii="Open Sans" w:hAnsi="Open Sans" w:cs="Open Sans"/>
          <w:color w:val="0E101A"/>
        </w:rPr>
        <w:t>Who visits my website?</w:t>
      </w:r>
    </w:p>
    <w:p w:rsidR="007769C9" w:rsidRPr="00B8646C" w:rsidRDefault="007769C9" w:rsidP="007769C9">
      <w:pPr>
        <w:numPr>
          <w:ilvl w:val="0"/>
          <w:numId w:val="41"/>
        </w:numPr>
        <w:rPr>
          <w:rFonts w:ascii="Open Sans" w:hAnsi="Open Sans" w:cs="Open Sans"/>
          <w:color w:val="0E101A"/>
        </w:rPr>
      </w:pPr>
      <w:r w:rsidRPr="00B8646C">
        <w:rPr>
          <w:rFonts w:ascii="Open Sans" w:hAnsi="Open Sans" w:cs="Open Sans"/>
          <w:color w:val="0E101A"/>
        </w:rPr>
        <w:t>How often a visitor changes an IP address and what content attracts visitors the most?</w:t>
      </w:r>
    </w:p>
    <w:p w:rsidR="007769C9" w:rsidRPr="00B8646C" w:rsidRDefault="007769C9" w:rsidP="007769C9">
      <w:pPr>
        <w:numPr>
          <w:ilvl w:val="0"/>
          <w:numId w:val="41"/>
        </w:numPr>
        <w:rPr>
          <w:rFonts w:ascii="Open Sans" w:hAnsi="Open Sans" w:cs="Open Sans"/>
          <w:color w:val="0E101A"/>
        </w:rPr>
      </w:pPr>
      <w:r w:rsidRPr="00B8646C">
        <w:rPr>
          <w:rFonts w:ascii="Open Sans" w:hAnsi="Open Sans" w:cs="Open Sans"/>
          <w:color w:val="0E101A"/>
        </w:rPr>
        <w:t>What is my IP address and how often does it change?</w:t>
      </w:r>
    </w:p>
    <w:p w:rsidR="007769C9" w:rsidRPr="00B8646C" w:rsidRDefault="007769C9" w:rsidP="007769C9">
      <w:pPr>
        <w:numPr>
          <w:ilvl w:val="0"/>
          <w:numId w:val="41"/>
        </w:numPr>
        <w:rPr>
          <w:rFonts w:ascii="Open Sans" w:hAnsi="Open Sans" w:cs="Open Sans"/>
          <w:color w:val="0E101A"/>
        </w:rPr>
      </w:pPr>
      <w:r w:rsidRPr="00B8646C">
        <w:rPr>
          <w:rFonts w:ascii="Open Sans" w:hAnsi="Open Sans" w:cs="Open Sans"/>
          <w:color w:val="0E101A"/>
        </w:rPr>
        <w:t>Is my Internet business profitable considering the website traffic it receives?</w:t>
      </w:r>
    </w:p>
    <w:p w:rsidR="007769C9" w:rsidRPr="00B8646C" w:rsidRDefault="007769C9" w:rsidP="007769C9">
      <w:pPr>
        <w:numPr>
          <w:ilvl w:val="0"/>
          <w:numId w:val="41"/>
        </w:numPr>
        <w:rPr>
          <w:rFonts w:ascii="Open Sans" w:hAnsi="Open Sans" w:cs="Open Sans"/>
          <w:color w:val="0E101A"/>
        </w:rPr>
      </w:pPr>
      <w:r w:rsidRPr="00B8646C">
        <w:rPr>
          <w:rFonts w:ascii="Open Sans" w:hAnsi="Open Sans" w:cs="Open Sans"/>
          <w:color w:val="0E101A"/>
        </w:rPr>
        <w:t>How do I check how many people are on all of my websites right now and receive email alerts for individual visitors?</w:t>
      </w:r>
    </w:p>
    <w:p w:rsidR="007769C9" w:rsidRPr="00B8646C" w:rsidRDefault="007769C9" w:rsidP="007769C9">
      <w:pPr>
        <w:numPr>
          <w:ilvl w:val="0"/>
          <w:numId w:val="41"/>
        </w:numPr>
        <w:rPr>
          <w:rFonts w:ascii="Open Sans" w:hAnsi="Open Sans" w:cs="Open Sans"/>
          <w:color w:val="0E101A"/>
        </w:rPr>
      </w:pPr>
      <w:r w:rsidRPr="00B8646C">
        <w:rPr>
          <w:rFonts w:ascii="Open Sans" w:hAnsi="Open Sans" w:cs="Open Sans"/>
          <w:color w:val="0E101A"/>
        </w:rPr>
        <w:t>Is my website popular on social networks and which social networks bring the most traffic?</w:t>
      </w:r>
    </w:p>
    <w:p w:rsidR="007769C9" w:rsidRPr="00B8646C" w:rsidRDefault="007769C9" w:rsidP="007769C9">
      <w:pPr>
        <w:numPr>
          <w:ilvl w:val="0"/>
          <w:numId w:val="41"/>
        </w:numPr>
        <w:rPr>
          <w:rFonts w:ascii="Open Sans" w:hAnsi="Open Sans" w:cs="Open Sans"/>
          <w:color w:val="0E101A"/>
        </w:rPr>
      </w:pPr>
      <w:r w:rsidRPr="00B8646C">
        <w:rPr>
          <w:rFonts w:ascii="Open Sans" w:hAnsi="Open Sans" w:cs="Open Sans"/>
          <w:color w:val="0E101A"/>
        </w:rPr>
        <w:t xml:space="preserve">Do I get enough likes and credit from the traffic I receive on </w:t>
      </w:r>
      <w:proofErr w:type="spellStart"/>
      <w:r w:rsidRPr="00B8646C">
        <w:rPr>
          <w:rFonts w:ascii="Open Sans" w:hAnsi="Open Sans" w:cs="Open Sans"/>
          <w:color w:val="0E101A"/>
        </w:rPr>
        <w:t>Facebook</w:t>
      </w:r>
      <w:proofErr w:type="spellEnd"/>
      <w:r w:rsidRPr="00B8646C">
        <w:rPr>
          <w:rFonts w:ascii="Open Sans" w:hAnsi="Open Sans" w:cs="Open Sans"/>
          <w:color w:val="0E101A"/>
        </w:rPr>
        <w:t xml:space="preserve"> and other social networking sites?</w:t>
      </w:r>
    </w:p>
    <w:p w:rsidR="007769C9" w:rsidRPr="00B8646C" w:rsidRDefault="007769C9" w:rsidP="007769C9">
      <w:pPr>
        <w:numPr>
          <w:ilvl w:val="0"/>
          <w:numId w:val="41"/>
        </w:numPr>
        <w:rPr>
          <w:rFonts w:ascii="Open Sans" w:hAnsi="Open Sans" w:cs="Open Sans"/>
          <w:color w:val="0E101A"/>
        </w:rPr>
      </w:pPr>
      <w:r w:rsidRPr="00B8646C">
        <w:rPr>
          <w:rFonts w:ascii="Open Sans" w:hAnsi="Open Sans" w:cs="Open Sans"/>
          <w:color w:val="0E101A"/>
        </w:rPr>
        <w:t>Are the majority of my visitors using desktop PCs, laptops, tablets, or phone devices?</w:t>
      </w:r>
    </w:p>
    <w:p w:rsidR="007769C9" w:rsidRPr="00B8646C" w:rsidRDefault="007769C9" w:rsidP="007769C9">
      <w:pPr>
        <w:numPr>
          <w:ilvl w:val="0"/>
          <w:numId w:val="41"/>
        </w:numPr>
        <w:rPr>
          <w:rFonts w:ascii="Open Sans" w:hAnsi="Open Sans" w:cs="Open Sans"/>
          <w:color w:val="0E101A"/>
        </w:rPr>
      </w:pPr>
      <w:r w:rsidRPr="00B8646C">
        <w:rPr>
          <w:rFonts w:ascii="Open Sans" w:hAnsi="Open Sans" w:cs="Open Sans"/>
          <w:color w:val="0E101A"/>
        </w:rPr>
        <w:t>Is someone stalking me online, and if so can I block the stalker from accessing my website and get instant email alerts of abuse?</w:t>
      </w:r>
    </w:p>
    <w:p w:rsidR="007769C9" w:rsidRPr="00B8646C" w:rsidRDefault="007769C9" w:rsidP="007769C9">
      <w:pPr>
        <w:numPr>
          <w:ilvl w:val="0"/>
          <w:numId w:val="41"/>
        </w:numPr>
        <w:rPr>
          <w:rFonts w:ascii="Open Sans" w:hAnsi="Open Sans" w:cs="Open Sans"/>
          <w:color w:val="0E101A"/>
        </w:rPr>
      </w:pPr>
      <w:r w:rsidRPr="00B8646C">
        <w:rPr>
          <w:rFonts w:ascii="Open Sans" w:hAnsi="Open Sans" w:cs="Open Sans"/>
          <w:color w:val="0E101A"/>
        </w:rPr>
        <w:t>How do people find my website and which websites and organizations link to my website?</w:t>
      </w:r>
    </w:p>
    <w:p w:rsidR="007769C9" w:rsidRPr="00B8646C" w:rsidRDefault="007769C9" w:rsidP="007769C9">
      <w:pPr>
        <w:numPr>
          <w:ilvl w:val="0"/>
          <w:numId w:val="41"/>
        </w:numPr>
        <w:rPr>
          <w:rFonts w:ascii="Open Sans" w:hAnsi="Open Sans" w:cs="Open Sans"/>
          <w:color w:val="0E101A"/>
        </w:rPr>
      </w:pPr>
      <w:r w:rsidRPr="00B8646C">
        <w:rPr>
          <w:rFonts w:ascii="Open Sans" w:hAnsi="Open Sans" w:cs="Open Sans"/>
          <w:color w:val="0E101A"/>
        </w:rPr>
        <w:t>Is my domain-hosted content being properly indexed by search engines?</w:t>
      </w:r>
    </w:p>
    <w:p w:rsidR="007769C9" w:rsidRPr="00B8646C" w:rsidRDefault="007769C9" w:rsidP="007769C9">
      <w:pPr>
        <w:numPr>
          <w:ilvl w:val="0"/>
          <w:numId w:val="41"/>
        </w:numPr>
        <w:rPr>
          <w:rFonts w:ascii="Open Sans" w:hAnsi="Open Sans" w:cs="Open Sans"/>
          <w:color w:val="0E101A"/>
        </w:rPr>
      </w:pPr>
      <w:r w:rsidRPr="00B8646C">
        <w:rPr>
          <w:rFonts w:ascii="Open Sans" w:hAnsi="Open Sans" w:cs="Open Sans"/>
          <w:color w:val="0E101A"/>
        </w:rPr>
        <w:t>Which website hosting provider is more suitable for my website?</w:t>
      </w:r>
    </w:p>
    <w:p w:rsidR="007769C9" w:rsidRPr="00B8646C" w:rsidRDefault="007769C9" w:rsidP="007769C9">
      <w:pPr>
        <w:numPr>
          <w:ilvl w:val="0"/>
          <w:numId w:val="41"/>
        </w:numPr>
        <w:rPr>
          <w:rFonts w:ascii="Open Sans" w:hAnsi="Open Sans" w:cs="Open Sans"/>
          <w:color w:val="0E101A"/>
        </w:rPr>
      </w:pPr>
      <w:r w:rsidRPr="00B8646C">
        <w:rPr>
          <w:rFonts w:ascii="Open Sans" w:hAnsi="Open Sans" w:cs="Open Sans"/>
          <w:color w:val="0E101A"/>
        </w:rPr>
        <w:lastRenderedPageBreak/>
        <w:t xml:space="preserve">How much </w:t>
      </w:r>
      <w:proofErr w:type="gramStart"/>
      <w:r w:rsidRPr="00B8646C">
        <w:rPr>
          <w:rFonts w:ascii="Open Sans" w:hAnsi="Open Sans" w:cs="Open Sans"/>
          <w:color w:val="0E101A"/>
        </w:rPr>
        <w:t>time do</w:t>
      </w:r>
      <w:proofErr w:type="gramEnd"/>
      <w:r w:rsidRPr="00B8646C">
        <w:rPr>
          <w:rFonts w:ascii="Open Sans" w:hAnsi="Open Sans" w:cs="Open Sans"/>
          <w:color w:val="0E101A"/>
        </w:rPr>
        <w:t xml:space="preserve"> my website visitors spend reading or navigating my web pages?</w:t>
      </w:r>
    </w:p>
    <w:p w:rsidR="007769C9" w:rsidRPr="00B8646C" w:rsidRDefault="007769C9" w:rsidP="007769C9">
      <w:pPr>
        <w:numPr>
          <w:ilvl w:val="0"/>
          <w:numId w:val="41"/>
        </w:numPr>
        <w:rPr>
          <w:rFonts w:ascii="Open Sans" w:hAnsi="Open Sans" w:cs="Open Sans"/>
          <w:color w:val="0E101A"/>
        </w:rPr>
      </w:pPr>
      <w:r w:rsidRPr="00B8646C">
        <w:rPr>
          <w:rFonts w:ascii="Open Sans" w:hAnsi="Open Sans" w:cs="Open Sans"/>
          <w:color w:val="0E101A"/>
        </w:rPr>
        <w:t>How many visitors do I get within a specific timeframe?</w:t>
      </w:r>
    </w:p>
    <w:p w:rsidR="007769C9" w:rsidRPr="00B8646C" w:rsidRDefault="007769C9" w:rsidP="007769C9">
      <w:pPr>
        <w:numPr>
          <w:ilvl w:val="0"/>
          <w:numId w:val="41"/>
        </w:numPr>
        <w:rPr>
          <w:rFonts w:ascii="Open Sans" w:hAnsi="Open Sans" w:cs="Open Sans"/>
          <w:color w:val="0E101A"/>
        </w:rPr>
      </w:pPr>
      <w:r w:rsidRPr="00B8646C">
        <w:rPr>
          <w:rFonts w:ascii="Open Sans" w:hAnsi="Open Sans" w:cs="Open Sans"/>
          <w:color w:val="0E101A"/>
        </w:rPr>
        <w:t xml:space="preserve">Which hours of the day </w:t>
      </w:r>
      <w:proofErr w:type="gramStart"/>
      <w:r w:rsidRPr="00B8646C">
        <w:rPr>
          <w:rFonts w:ascii="Open Sans" w:hAnsi="Open Sans" w:cs="Open Sans"/>
          <w:color w:val="0E101A"/>
        </w:rPr>
        <w:t>are</w:t>
      </w:r>
      <w:proofErr w:type="gramEnd"/>
      <w:r w:rsidRPr="00B8646C">
        <w:rPr>
          <w:rFonts w:ascii="Open Sans" w:hAnsi="Open Sans" w:cs="Open Sans"/>
          <w:color w:val="0E101A"/>
        </w:rPr>
        <w:t xml:space="preserve"> the most traffic generating?</w:t>
      </w:r>
    </w:p>
    <w:p w:rsidR="007769C9" w:rsidRPr="00B8646C" w:rsidRDefault="007769C9" w:rsidP="007769C9">
      <w:pPr>
        <w:numPr>
          <w:ilvl w:val="0"/>
          <w:numId w:val="41"/>
        </w:numPr>
        <w:rPr>
          <w:rFonts w:ascii="Open Sans" w:hAnsi="Open Sans" w:cs="Open Sans"/>
          <w:color w:val="0E101A"/>
        </w:rPr>
      </w:pPr>
      <w:r w:rsidRPr="00B8646C">
        <w:rPr>
          <w:rFonts w:ascii="Open Sans" w:hAnsi="Open Sans" w:cs="Open Sans"/>
          <w:color w:val="0E101A"/>
        </w:rPr>
        <w:t>How successful is the marketing of my online business?</w:t>
      </w:r>
    </w:p>
    <w:p w:rsidR="007769C9" w:rsidRPr="00B8646C" w:rsidRDefault="007769C9" w:rsidP="007769C9">
      <w:pPr>
        <w:numPr>
          <w:ilvl w:val="0"/>
          <w:numId w:val="41"/>
        </w:numPr>
        <w:rPr>
          <w:rFonts w:ascii="Open Sans" w:hAnsi="Open Sans" w:cs="Open Sans"/>
          <w:color w:val="0E101A"/>
        </w:rPr>
      </w:pPr>
      <w:r w:rsidRPr="00B8646C">
        <w:rPr>
          <w:rFonts w:ascii="Open Sans" w:hAnsi="Open Sans" w:cs="Open Sans"/>
          <w:color w:val="0E101A"/>
        </w:rPr>
        <w:t>Is my web advertising successful enough to increase customer conversions and sales?</w:t>
      </w:r>
    </w:p>
    <w:p w:rsidR="007769C9" w:rsidRPr="00B8646C" w:rsidRDefault="007769C9" w:rsidP="007769C9">
      <w:pPr>
        <w:numPr>
          <w:ilvl w:val="0"/>
          <w:numId w:val="41"/>
        </w:numPr>
        <w:rPr>
          <w:rFonts w:ascii="Open Sans" w:hAnsi="Open Sans" w:cs="Open Sans"/>
          <w:color w:val="0E101A"/>
        </w:rPr>
      </w:pPr>
      <w:r w:rsidRPr="00B8646C">
        <w:rPr>
          <w:rFonts w:ascii="Open Sans" w:hAnsi="Open Sans" w:cs="Open Sans"/>
          <w:color w:val="0E101A"/>
        </w:rPr>
        <w:t>Is my online advertising affected by click fraud?</w:t>
      </w:r>
    </w:p>
    <w:p w:rsidR="007769C9" w:rsidRPr="00B8646C" w:rsidRDefault="007769C9" w:rsidP="007769C9">
      <w:pPr>
        <w:numPr>
          <w:ilvl w:val="0"/>
          <w:numId w:val="41"/>
        </w:numPr>
        <w:rPr>
          <w:rFonts w:ascii="Open Sans" w:hAnsi="Open Sans" w:cs="Open Sans"/>
          <w:color w:val="0E101A"/>
        </w:rPr>
      </w:pPr>
      <w:r w:rsidRPr="00B8646C">
        <w:rPr>
          <w:rFonts w:ascii="Open Sans" w:hAnsi="Open Sans" w:cs="Open Sans"/>
          <w:color w:val="0E101A"/>
        </w:rPr>
        <w:t>How can I regularly monitor my web hosting provider to check if my website is working?</w:t>
      </w:r>
    </w:p>
    <w:p w:rsidR="007769C9" w:rsidRPr="00B8646C" w:rsidRDefault="007769C9" w:rsidP="007769C9">
      <w:pPr>
        <w:numPr>
          <w:ilvl w:val="0"/>
          <w:numId w:val="41"/>
        </w:numPr>
        <w:rPr>
          <w:rFonts w:ascii="Open Sans" w:hAnsi="Open Sans" w:cs="Open Sans"/>
          <w:color w:val="0E101A"/>
        </w:rPr>
      </w:pPr>
      <w:r w:rsidRPr="00B8646C">
        <w:rPr>
          <w:rFonts w:ascii="Open Sans" w:hAnsi="Open Sans" w:cs="Open Sans"/>
          <w:color w:val="0E101A"/>
        </w:rPr>
        <w:t>Is my affiliate program effective enough to invest the time in?</w:t>
      </w:r>
    </w:p>
    <w:p w:rsidR="007769C9" w:rsidRPr="00B8646C" w:rsidRDefault="007769C9" w:rsidP="007769C9">
      <w:pPr>
        <w:numPr>
          <w:ilvl w:val="0"/>
          <w:numId w:val="41"/>
        </w:numPr>
        <w:rPr>
          <w:rFonts w:ascii="Open Sans" w:hAnsi="Open Sans" w:cs="Open Sans"/>
          <w:color w:val="0E101A"/>
        </w:rPr>
      </w:pPr>
      <w:r w:rsidRPr="00B8646C">
        <w:rPr>
          <w:rFonts w:ascii="Open Sans" w:hAnsi="Open Sans" w:cs="Open Sans"/>
          <w:color w:val="0E101A"/>
        </w:rPr>
        <w:t>Is my website optimized for phone apps, laptops, tablets, or do I have more bounced visits from device specific visits?</w:t>
      </w:r>
    </w:p>
    <w:p w:rsidR="007769C9" w:rsidRPr="00B8646C" w:rsidRDefault="007769C9" w:rsidP="007769C9">
      <w:pPr>
        <w:numPr>
          <w:ilvl w:val="0"/>
          <w:numId w:val="41"/>
        </w:numPr>
        <w:rPr>
          <w:rFonts w:ascii="Open Sans" w:hAnsi="Open Sans" w:cs="Open Sans"/>
          <w:color w:val="0E101A"/>
        </w:rPr>
      </w:pPr>
      <w:r w:rsidRPr="00B8646C">
        <w:rPr>
          <w:rFonts w:ascii="Open Sans" w:hAnsi="Open Sans" w:cs="Open Sans"/>
          <w:color w:val="0E101A"/>
        </w:rPr>
        <w:t xml:space="preserve">Are my Google </w:t>
      </w:r>
      <w:proofErr w:type="spellStart"/>
      <w:r w:rsidRPr="00B8646C">
        <w:rPr>
          <w:rFonts w:ascii="Open Sans" w:hAnsi="Open Sans" w:cs="Open Sans"/>
          <w:color w:val="0E101A"/>
        </w:rPr>
        <w:t>AdWords</w:t>
      </w:r>
      <w:proofErr w:type="spellEnd"/>
      <w:r w:rsidRPr="00B8646C">
        <w:rPr>
          <w:rFonts w:ascii="Open Sans" w:hAnsi="Open Sans" w:cs="Open Sans"/>
          <w:color w:val="0E101A"/>
        </w:rPr>
        <w:t xml:space="preserve"> and Bing Ads campaigns cost-effective and configured properly to bring valid visitor traffic?</w:t>
      </w:r>
    </w:p>
    <w:p w:rsidR="007769C9" w:rsidRPr="00B8646C" w:rsidRDefault="007769C9" w:rsidP="007769C9">
      <w:pPr>
        <w:numPr>
          <w:ilvl w:val="0"/>
          <w:numId w:val="41"/>
        </w:numPr>
        <w:rPr>
          <w:rFonts w:ascii="Open Sans" w:hAnsi="Open Sans" w:cs="Open Sans"/>
          <w:color w:val="0E101A"/>
        </w:rPr>
      </w:pPr>
      <w:r w:rsidRPr="00B8646C">
        <w:rPr>
          <w:rFonts w:ascii="Open Sans" w:hAnsi="Open Sans" w:cs="Open Sans"/>
          <w:color w:val="0E101A"/>
        </w:rPr>
        <w:t>Who views my website pages, social network profile(s), and/or blog(s) most frequently?</w:t>
      </w:r>
    </w:p>
    <w:p w:rsidR="007769C9" w:rsidRPr="00B8646C" w:rsidRDefault="007769C9" w:rsidP="007769C9">
      <w:pPr>
        <w:numPr>
          <w:ilvl w:val="0"/>
          <w:numId w:val="41"/>
        </w:numPr>
        <w:rPr>
          <w:rFonts w:ascii="Open Sans" w:hAnsi="Open Sans" w:cs="Open Sans"/>
          <w:color w:val="0E101A"/>
        </w:rPr>
      </w:pPr>
      <w:r w:rsidRPr="00B8646C">
        <w:rPr>
          <w:rFonts w:ascii="Open Sans" w:hAnsi="Open Sans" w:cs="Open Sans"/>
          <w:color w:val="0E101A"/>
        </w:rPr>
        <w:t>Is my website secure and does it reliably deliver necessary web pages via secure HTTPS:// protocol?</w:t>
      </w:r>
    </w:p>
    <w:p w:rsidR="007769C9" w:rsidRPr="00B8646C" w:rsidRDefault="007769C9" w:rsidP="007769C9">
      <w:pPr>
        <w:numPr>
          <w:ilvl w:val="0"/>
          <w:numId w:val="41"/>
        </w:numPr>
        <w:rPr>
          <w:rFonts w:ascii="Open Sans" w:hAnsi="Open Sans" w:cs="Open Sans"/>
          <w:color w:val="0E101A"/>
        </w:rPr>
      </w:pPr>
      <w:r w:rsidRPr="00B8646C">
        <w:rPr>
          <w:rFonts w:ascii="Open Sans" w:hAnsi="Open Sans" w:cs="Open Sans"/>
          <w:color w:val="0E101A"/>
        </w:rPr>
        <w:t>Is it safe to process credit card transactions on my website? Are all of the transactions processed via SSL served forms?</w:t>
      </w:r>
    </w:p>
    <w:p w:rsidR="007769C9" w:rsidRPr="00B8646C" w:rsidRDefault="007769C9" w:rsidP="007769C9">
      <w:pPr>
        <w:numPr>
          <w:ilvl w:val="0"/>
          <w:numId w:val="41"/>
        </w:numPr>
        <w:rPr>
          <w:rFonts w:ascii="Open Sans" w:hAnsi="Open Sans" w:cs="Open Sans"/>
          <w:color w:val="0E101A"/>
        </w:rPr>
      </w:pPr>
      <w:r w:rsidRPr="00B8646C">
        <w:rPr>
          <w:rFonts w:ascii="Open Sans" w:hAnsi="Open Sans" w:cs="Open Sans"/>
          <w:color w:val="0E101A"/>
        </w:rPr>
        <w:t>Is the web hosting provider for my website reliable? Does my hosting company provide uninterrupted hosting service as it claims? Are there services outages during the night when I'm not available to monitor the traffic?</w:t>
      </w:r>
    </w:p>
    <w:p w:rsidR="007769C9" w:rsidRPr="00B8646C" w:rsidRDefault="007769C9" w:rsidP="007769C9">
      <w:pPr>
        <w:numPr>
          <w:ilvl w:val="0"/>
          <w:numId w:val="41"/>
        </w:numPr>
        <w:rPr>
          <w:rFonts w:ascii="Open Sans" w:hAnsi="Open Sans" w:cs="Open Sans"/>
          <w:color w:val="0E101A"/>
        </w:rPr>
      </w:pPr>
      <w:r w:rsidRPr="00B8646C">
        <w:rPr>
          <w:rFonts w:ascii="Open Sans" w:hAnsi="Open Sans" w:cs="Open Sans"/>
          <w:color w:val="0E101A"/>
        </w:rPr>
        <w:t>How well do my other web statistics software/</w:t>
      </w:r>
      <w:proofErr w:type="spellStart"/>
      <w:r w:rsidRPr="00B8646C">
        <w:rPr>
          <w:rFonts w:ascii="Open Sans" w:hAnsi="Open Sans" w:cs="Open Sans"/>
          <w:color w:val="0E101A"/>
        </w:rPr>
        <w:t>SaaS</w:t>
      </w:r>
      <w:proofErr w:type="spellEnd"/>
      <w:r w:rsidRPr="00B8646C">
        <w:rPr>
          <w:rFonts w:ascii="Open Sans" w:hAnsi="Open Sans" w:cs="Open Sans"/>
          <w:color w:val="0E101A"/>
        </w:rPr>
        <w:t xml:space="preserve"> applications perform such as Mobile Tracker, Google Analytics, and </w:t>
      </w:r>
      <w:proofErr w:type="spellStart"/>
      <w:r w:rsidRPr="00B8646C">
        <w:rPr>
          <w:rFonts w:ascii="Open Sans" w:hAnsi="Open Sans" w:cs="Open Sans"/>
          <w:color w:val="0E101A"/>
        </w:rPr>
        <w:t>Statcounter</w:t>
      </w:r>
      <w:proofErr w:type="spellEnd"/>
      <w:r w:rsidRPr="00B8646C">
        <w:rPr>
          <w:rFonts w:ascii="Open Sans" w:hAnsi="Open Sans" w:cs="Open Sans"/>
          <w:color w:val="0E101A"/>
        </w:rPr>
        <w:t>?</w:t>
      </w:r>
    </w:p>
    <w:p w:rsidR="007769C9" w:rsidRPr="00B8646C" w:rsidRDefault="007769C9" w:rsidP="007769C9">
      <w:pPr>
        <w:numPr>
          <w:ilvl w:val="0"/>
          <w:numId w:val="41"/>
        </w:numPr>
        <w:rPr>
          <w:rFonts w:ascii="Open Sans" w:hAnsi="Open Sans" w:cs="Open Sans"/>
          <w:color w:val="0E101A"/>
        </w:rPr>
      </w:pPr>
      <w:r w:rsidRPr="00B8646C">
        <w:rPr>
          <w:rFonts w:ascii="Open Sans" w:hAnsi="Open Sans" w:cs="Open Sans"/>
          <w:color w:val="0E101A"/>
        </w:rPr>
        <w:t>How many visitors from foreign countries are transferred, redirected, or blocked with TraceMyIP.org </w:t>
      </w:r>
      <w:r w:rsidRPr="00B8646C">
        <w:rPr>
          <w:rStyle w:val="Strong"/>
          <w:rFonts w:ascii="Open Sans" w:hAnsi="Open Sans" w:cs="Open Sans"/>
          <w:color w:val="0E101A"/>
        </w:rPr>
        <w:t>IP blocking</w:t>
      </w:r>
      <w:r w:rsidRPr="00B8646C">
        <w:rPr>
          <w:rFonts w:ascii="Open Sans" w:hAnsi="Open Sans" w:cs="Open Sans"/>
          <w:color w:val="0E101A"/>
        </w:rPr>
        <w:t> gadgets I used?</w:t>
      </w:r>
    </w:p>
    <w:p w:rsidR="007769C9" w:rsidRPr="00B8646C" w:rsidRDefault="007769C9" w:rsidP="007769C9">
      <w:pPr>
        <w:numPr>
          <w:ilvl w:val="0"/>
          <w:numId w:val="41"/>
        </w:numPr>
        <w:rPr>
          <w:rFonts w:ascii="Open Sans" w:hAnsi="Open Sans" w:cs="Open Sans"/>
          <w:color w:val="0E101A"/>
        </w:rPr>
      </w:pPr>
      <w:r w:rsidRPr="00B8646C">
        <w:rPr>
          <w:rFonts w:ascii="Open Sans" w:hAnsi="Open Sans" w:cs="Open Sans"/>
          <w:color w:val="0E101A"/>
        </w:rPr>
        <w:t>These and many other questions can be accessed and answered via the utilization of the TraceMyIP.org service.</w:t>
      </w:r>
    </w:p>
    <w:p w:rsidR="007769C9" w:rsidRPr="00B8646C" w:rsidRDefault="007769C9" w:rsidP="007769C9">
      <w:pPr>
        <w:pStyle w:val="NormalWeb"/>
        <w:spacing w:before="0" w:beforeAutospacing="0" w:after="0" w:afterAutospacing="0"/>
        <w:rPr>
          <w:rFonts w:ascii="Open Sans" w:hAnsi="Open Sans" w:cs="Open Sans"/>
          <w:color w:val="0E101A"/>
        </w:rPr>
      </w:pPr>
    </w:p>
    <w:p w:rsidR="00B8646C" w:rsidRPr="00B8646C" w:rsidRDefault="00B8646C" w:rsidP="00B8646C">
      <w:pPr>
        <w:spacing w:before="240" w:after="240"/>
        <w:jc w:val="both"/>
        <w:rPr>
          <w:rFonts w:ascii="Open Sans" w:hAnsi="Open Sans" w:cs="Open Sans"/>
          <w:b/>
          <w:bCs/>
          <w:sz w:val="28"/>
          <w:szCs w:val="28"/>
        </w:rPr>
      </w:pPr>
      <w:r w:rsidRPr="00B8646C">
        <w:rPr>
          <w:rFonts w:ascii="Open Sans" w:hAnsi="Open Sans" w:cs="Open Sans"/>
          <w:b/>
          <w:bCs/>
          <w:sz w:val="28"/>
          <w:szCs w:val="28"/>
        </w:rPr>
        <w:t xml:space="preserve">Some of the website analytics and visitor tracking features that </w:t>
      </w:r>
      <w:proofErr w:type="spellStart"/>
      <w:r w:rsidRPr="00B8646C">
        <w:rPr>
          <w:rFonts w:ascii="Open Sans" w:hAnsi="Open Sans" w:cs="Open Sans"/>
          <w:b/>
          <w:bCs/>
          <w:sz w:val="28"/>
          <w:szCs w:val="28"/>
        </w:rPr>
        <w:t>TraceMyIP</w:t>
      </w:r>
      <w:proofErr w:type="spellEnd"/>
      <w:r w:rsidRPr="00B8646C">
        <w:rPr>
          <w:rFonts w:ascii="Open Sans" w:hAnsi="Open Sans" w:cs="Open Sans"/>
          <w:b/>
          <w:bCs/>
          <w:sz w:val="28"/>
          <w:szCs w:val="28"/>
        </w:rPr>
        <w:t xml:space="preserve"> offers are:</w:t>
      </w:r>
    </w:p>
    <w:p w:rsidR="00B8646C" w:rsidRPr="00B8646C" w:rsidRDefault="00B8646C" w:rsidP="00B8646C">
      <w:pPr>
        <w:pStyle w:val="ListParagraph"/>
        <w:numPr>
          <w:ilvl w:val="0"/>
          <w:numId w:val="43"/>
        </w:numPr>
        <w:spacing w:before="240" w:after="240"/>
        <w:jc w:val="both"/>
        <w:rPr>
          <w:rFonts w:ascii="Open Sans" w:hAnsi="Open Sans" w:cs="Open Sans"/>
        </w:rPr>
      </w:pPr>
      <w:r w:rsidRPr="00B8646C">
        <w:rPr>
          <w:rFonts w:ascii="Open Sans" w:hAnsi="Open Sans" w:cs="Open Sans"/>
        </w:rPr>
        <w:t>Visitor phone Caller-ID like detection software implementation, yet, instead of a visitor phone number, visitor's IP address and computer ID are detected along with geographical location and history of website browsing paths.</w:t>
      </w:r>
    </w:p>
    <w:p w:rsidR="00B8646C" w:rsidRPr="00B8646C" w:rsidRDefault="00B8646C" w:rsidP="00B8646C">
      <w:pPr>
        <w:pStyle w:val="ListParagraph"/>
        <w:numPr>
          <w:ilvl w:val="0"/>
          <w:numId w:val="43"/>
        </w:numPr>
        <w:spacing w:before="240" w:after="240"/>
        <w:jc w:val="both"/>
        <w:rPr>
          <w:rFonts w:ascii="Open Sans" w:hAnsi="Open Sans" w:cs="Open Sans"/>
        </w:rPr>
      </w:pPr>
      <w:r w:rsidRPr="00B8646C">
        <w:rPr>
          <w:rFonts w:ascii="Open Sans" w:hAnsi="Open Sans" w:cs="Open Sans"/>
        </w:rPr>
        <w:lastRenderedPageBreak/>
        <w:t>Instant and scheduled visitor email alerts that notify the users of activity of specific website visitors. Never miss a visit with website visitor real-time instant email alerts!</w:t>
      </w:r>
    </w:p>
    <w:p w:rsidR="00B8646C" w:rsidRPr="00B8646C" w:rsidRDefault="00B8646C" w:rsidP="00B8646C">
      <w:pPr>
        <w:pStyle w:val="ListParagraph"/>
        <w:numPr>
          <w:ilvl w:val="0"/>
          <w:numId w:val="43"/>
        </w:numPr>
        <w:spacing w:before="240" w:after="240"/>
        <w:jc w:val="both"/>
        <w:rPr>
          <w:rFonts w:ascii="Open Sans" w:hAnsi="Open Sans" w:cs="Open Sans"/>
        </w:rPr>
      </w:pPr>
      <w:r w:rsidRPr="00B8646C">
        <w:rPr>
          <w:rFonts w:ascii="Open Sans" w:hAnsi="Open Sans" w:cs="Open Sans"/>
        </w:rPr>
        <w:t xml:space="preserve">EU GDPR compliance tools allow for a flexible service configuration to achieve a full General Data Protection Regulation Compliance and legally collect business website statistics data. Some of the EU GDPR compliance tools features include IP Address Masking, Computer ID Masking, Selective EU Geo-tracking, </w:t>
      </w:r>
      <w:proofErr w:type="spellStart"/>
      <w:r w:rsidRPr="00B8646C">
        <w:rPr>
          <w:rFonts w:ascii="Open Sans" w:hAnsi="Open Sans" w:cs="Open Sans"/>
        </w:rPr>
        <w:t>cookieless</w:t>
      </w:r>
      <w:proofErr w:type="spellEnd"/>
      <w:r w:rsidRPr="00B8646C">
        <w:rPr>
          <w:rFonts w:ascii="Open Sans" w:hAnsi="Open Sans" w:cs="Open Sans"/>
        </w:rPr>
        <w:t xml:space="preserve"> tracking and Browser Do-Not-Track functionality.</w:t>
      </w:r>
    </w:p>
    <w:p w:rsidR="00B8646C" w:rsidRPr="00B8646C" w:rsidRDefault="00B8646C" w:rsidP="00B8646C">
      <w:pPr>
        <w:pStyle w:val="ListParagraph"/>
        <w:numPr>
          <w:ilvl w:val="0"/>
          <w:numId w:val="43"/>
        </w:numPr>
        <w:spacing w:before="240" w:after="240"/>
        <w:jc w:val="both"/>
        <w:rPr>
          <w:rFonts w:ascii="Open Sans" w:hAnsi="Open Sans" w:cs="Open Sans"/>
        </w:rPr>
      </w:pPr>
      <w:r w:rsidRPr="00B8646C">
        <w:rPr>
          <w:rFonts w:ascii="Open Sans" w:hAnsi="Open Sans" w:cs="Open Sans"/>
        </w:rPr>
        <w:t>Track visitors regardless of IP address by computer ID.</w:t>
      </w:r>
    </w:p>
    <w:p w:rsidR="00B8646C" w:rsidRPr="00B8646C" w:rsidRDefault="00B8646C" w:rsidP="00B8646C">
      <w:pPr>
        <w:pStyle w:val="ListParagraph"/>
        <w:numPr>
          <w:ilvl w:val="0"/>
          <w:numId w:val="43"/>
        </w:numPr>
        <w:spacing w:before="240" w:after="240"/>
        <w:jc w:val="both"/>
        <w:rPr>
          <w:rFonts w:ascii="Open Sans" w:hAnsi="Open Sans" w:cs="Open Sans"/>
        </w:rPr>
      </w:pPr>
      <w:r w:rsidRPr="00B8646C">
        <w:rPr>
          <w:rFonts w:ascii="Open Sans" w:hAnsi="Open Sans" w:cs="Open Sans"/>
        </w:rPr>
        <w:t>Count website visitors and track the hosted pages people have viewed with significantly greater detail than any other visitor tracking services</w:t>
      </w:r>
    </w:p>
    <w:p w:rsidR="00B8646C" w:rsidRPr="00B8646C" w:rsidRDefault="00B8646C" w:rsidP="00B8646C">
      <w:pPr>
        <w:pStyle w:val="ListParagraph"/>
        <w:numPr>
          <w:ilvl w:val="0"/>
          <w:numId w:val="43"/>
        </w:numPr>
        <w:spacing w:before="240" w:after="240"/>
        <w:jc w:val="both"/>
        <w:rPr>
          <w:rFonts w:ascii="Open Sans" w:hAnsi="Open Sans" w:cs="Open Sans"/>
        </w:rPr>
      </w:pPr>
      <w:r w:rsidRPr="00B8646C">
        <w:rPr>
          <w:rFonts w:ascii="Open Sans" w:hAnsi="Open Sans" w:cs="Open Sans"/>
        </w:rPr>
        <w:t>Track and search logs of returning visitors and privately monitor people's website browsing activity in real-time</w:t>
      </w:r>
    </w:p>
    <w:p w:rsidR="00B8646C" w:rsidRPr="00B8646C" w:rsidRDefault="00B8646C" w:rsidP="00B8646C">
      <w:pPr>
        <w:pStyle w:val="ListParagraph"/>
        <w:numPr>
          <w:ilvl w:val="0"/>
          <w:numId w:val="43"/>
        </w:numPr>
        <w:spacing w:before="240" w:after="240"/>
        <w:jc w:val="both"/>
        <w:rPr>
          <w:rFonts w:ascii="Open Sans" w:hAnsi="Open Sans" w:cs="Open Sans"/>
        </w:rPr>
      </w:pPr>
      <w:r w:rsidRPr="00B8646C">
        <w:rPr>
          <w:rFonts w:ascii="Open Sans" w:hAnsi="Open Sans" w:cs="Open Sans"/>
        </w:rPr>
        <w:t>Trace IPs of any computer and physical location along with system statistics of each individual website visitor based on the visitor's IP address</w:t>
      </w:r>
    </w:p>
    <w:p w:rsidR="00B8646C" w:rsidRPr="00B8646C" w:rsidRDefault="00B8646C" w:rsidP="00B8646C">
      <w:pPr>
        <w:pStyle w:val="ListParagraph"/>
        <w:numPr>
          <w:ilvl w:val="0"/>
          <w:numId w:val="43"/>
        </w:numPr>
        <w:spacing w:before="240" w:after="240"/>
        <w:jc w:val="both"/>
        <w:rPr>
          <w:rFonts w:ascii="Open Sans" w:hAnsi="Open Sans" w:cs="Open Sans"/>
        </w:rPr>
      </w:pPr>
      <w:r w:rsidRPr="00B8646C">
        <w:rPr>
          <w:rFonts w:ascii="Open Sans" w:hAnsi="Open Sans" w:cs="Open Sans"/>
        </w:rPr>
        <w:t>Control access to your documents and pages via Page and Link Trackers. Block or allow access to your content using IP, GEO and Time Filters</w:t>
      </w:r>
    </w:p>
    <w:p w:rsidR="00B8646C" w:rsidRPr="00B8646C" w:rsidRDefault="00B8646C" w:rsidP="00B8646C">
      <w:pPr>
        <w:pStyle w:val="ListParagraph"/>
        <w:numPr>
          <w:ilvl w:val="0"/>
          <w:numId w:val="43"/>
        </w:numPr>
        <w:spacing w:before="240" w:after="240"/>
        <w:jc w:val="both"/>
        <w:rPr>
          <w:rFonts w:ascii="Open Sans" w:hAnsi="Open Sans" w:cs="Open Sans"/>
        </w:rPr>
      </w:pPr>
      <w:r w:rsidRPr="00B8646C">
        <w:rPr>
          <w:rFonts w:ascii="Open Sans" w:hAnsi="Open Sans" w:cs="Open Sans"/>
        </w:rPr>
        <w:t>Redirect and transfer your visitors based on the type of the devices they use, connection origins such as ISP providers and many other visitor related information</w:t>
      </w:r>
    </w:p>
    <w:p w:rsidR="00B8646C" w:rsidRPr="00B8646C" w:rsidRDefault="00B8646C" w:rsidP="00B8646C">
      <w:pPr>
        <w:pStyle w:val="ListParagraph"/>
        <w:numPr>
          <w:ilvl w:val="0"/>
          <w:numId w:val="43"/>
        </w:numPr>
        <w:spacing w:before="240" w:after="240"/>
        <w:jc w:val="both"/>
        <w:rPr>
          <w:rFonts w:ascii="Open Sans" w:hAnsi="Open Sans" w:cs="Open Sans"/>
        </w:rPr>
      </w:pPr>
      <w:r w:rsidRPr="00B8646C">
        <w:rPr>
          <w:rFonts w:ascii="Open Sans" w:hAnsi="Open Sans" w:cs="Open Sans"/>
        </w:rPr>
        <w:t xml:space="preserve">Redirect mobile device users such as those using </w:t>
      </w:r>
      <w:proofErr w:type="spellStart"/>
      <w:r w:rsidRPr="00B8646C">
        <w:rPr>
          <w:rFonts w:ascii="Open Sans" w:hAnsi="Open Sans" w:cs="Open Sans"/>
        </w:rPr>
        <w:t>iOS</w:t>
      </w:r>
      <w:proofErr w:type="spellEnd"/>
      <w:r w:rsidRPr="00B8646C">
        <w:rPr>
          <w:rFonts w:ascii="Open Sans" w:hAnsi="Open Sans" w:cs="Open Sans"/>
        </w:rPr>
        <w:t>, Android tablets and phones to a website version dedicated to mobile devices or a different domain name. Laptop and desktop computer users can remain unaffected if desired.</w:t>
      </w:r>
    </w:p>
    <w:p w:rsidR="00B8646C" w:rsidRPr="00B8646C" w:rsidRDefault="00B8646C" w:rsidP="00B8646C">
      <w:pPr>
        <w:pStyle w:val="ListParagraph"/>
        <w:numPr>
          <w:ilvl w:val="0"/>
          <w:numId w:val="43"/>
        </w:numPr>
        <w:spacing w:before="240" w:after="240"/>
        <w:jc w:val="both"/>
        <w:rPr>
          <w:rFonts w:ascii="Open Sans" w:hAnsi="Open Sans" w:cs="Open Sans"/>
        </w:rPr>
      </w:pPr>
      <w:r w:rsidRPr="00B8646C">
        <w:rPr>
          <w:rFonts w:ascii="Open Sans" w:hAnsi="Open Sans" w:cs="Open Sans"/>
        </w:rPr>
        <w:t>Access visitor location local and regional maps for fast website traffic evaluation</w:t>
      </w:r>
    </w:p>
    <w:p w:rsidR="00B8646C" w:rsidRPr="00B8646C" w:rsidRDefault="00B8646C" w:rsidP="00B8646C">
      <w:pPr>
        <w:pStyle w:val="ListParagraph"/>
        <w:numPr>
          <w:ilvl w:val="0"/>
          <w:numId w:val="43"/>
        </w:numPr>
        <w:spacing w:before="240" w:after="240"/>
        <w:jc w:val="both"/>
        <w:rPr>
          <w:rFonts w:ascii="Open Sans" w:hAnsi="Open Sans" w:cs="Open Sans"/>
        </w:rPr>
      </w:pPr>
      <w:r w:rsidRPr="00B8646C">
        <w:rPr>
          <w:rFonts w:ascii="Open Sans" w:hAnsi="Open Sans" w:cs="Open Sans"/>
        </w:rPr>
        <w:t>Detect and keep track of the keywords used in the search engines to find your website(s)</w:t>
      </w:r>
    </w:p>
    <w:p w:rsidR="00B8646C" w:rsidRPr="00B8646C" w:rsidRDefault="00B8646C" w:rsidP="00B8646C">
      <w:pPr>
        <w:pStyle w:val="ListParagraph"/>
        <w:numPr>
          <w:ilvl w:val="0"/>
          <w:numId w:val="43"/>
        </w:numPr>
        <w:spacing w:before="240" w:after="240"/>
        <w:jc w:val="both"/>
        <w:rPr>
          <w:rFonts w:ascii="Open Sans" w:hAnsi="Open Sans" w:cs="Open Sans"/>
        </w:rPr>
      </w:pPr>
      <w:r w:rsidRPr="00B8646C">
        <w:rPr>
          <w:rFonts w:ascii="Open Sans" w:hAnsi="Open Sans" w:cs="Open Sans"/>
        </w:rPr>
        <w:t xml:space="preserve">Track virtually any content management software such as </w:t>
      </w:r>
      <w:proofErr w:type="spellStart"/>
      <w:r w:rsidRPr="00B8646C">
        <w:rPr>
          <w:rFonts w:ascii="Open Sans" w:hAnsi="Open Sans" w:cs="Open Sans"/>
        </w:rPr>
        <w:t>WordPress</w:t>
      </w:r>
      <w:proofErr w:type="spellEnd"/>
      <w:r w:rsidRPr="00B8646C">
        <w:rPr>
          <w:rFonts w:ascii="Open Sans" w:hAnsi="Open Sans" w:cs="Open Sans"/>
        </w:rPr>
        <w:t xml:space="preserve">, </w:t>
      </w:r>
      <w:proofErr w:type="spellStart"/>
      <w:r w:rsidRPr="00B8646C">
        <w:rPr>
          <w:rFonts w:ascii="Open Sans" w:hAnsi="Open Sans" w:cs="Open Sans"/>
        </w:rPr>
        <w:t>Joomla</w:t>
      </w:r>
      <w:proofErr w:type="spellEnd"/>
      <w:r w:rsidRPr="00B8646C">
        <w:rPr>
          <w:rFonts w:ascii="Open Sans" w:hAnsi="Open Sans" w:cs="Open Sans"/>
        </w:rPr>
        <w:t>, other CMS systems and built into CMS contract management systems</w:t>
      </w:r>
    </w:p>
    <w:p w:rsidR="00B8646C" w:rsidRPr="00B8646C" w:rsidRDefault="00B8646C" w:rsidP="00B8646C">
      <w:pPr>
        <w:pStyle w:val="ListParagraph"/>
        <w:numPr>
          <w:ilvl w:val="0"/>
          <w:numId w:val="43"/>
        </w:numPr>
        <w:spacing w:before="240" w:after="240"/>
        <w:jc w:val="both"/>
        <w:rPr>
          <w:rFonts w:ascii="Open Sans" w:hAnsi="Open Sans" w:cs="Open Sans"/>
        </w:rPr>
      </w:pPr>
      <w:r w:rsidRPr="00B8646C">
        <w:rPr>
          <w:rFonts w:ascii="Open Sans" w:hAnsi="Open Sans" w:cs="Open Sans"/>
        </w:rPr>
        <w:t>Analyze the most popular pages, files, internal referrers, external referrers and other segmented sources of web traffic</w:t>
      </w:r>
    </w:p>
    <w:p w:rsidR="00B8646C" w:rsidRPr="00B8646C" w:rsidRDefault="00B8646C" w:rsidP="00B8646C">
      <w:pPr>
        <w:pStyle w:val="ListParagraph"/>
        <w:numPr>
          <w:ilvl w:val="0"/>
          <w:numId w:val="43"/>
        </w:numPr>
        <w:spacing w:before="240" w:after="240"/>
        <w:jc w:val="both"/>
        <w:rPr>
          <w:rFonts w:ascii="Open Sans" w:hAnsi="Open Sans" w:cs="Open Sans"/>
        </w:rPr>
      </w:pPr>
      <w:r w:rsidRPr="00B8646C">
        <w:rPr>
          <w:rFonts w:ascii="Open Sans" w:hAnsi="Open Sans" w:cs="Open Sans"/>
        </w:rPr>
        <w:t>Access advanced search engines' leads website analytics</w:t>
      </w:r>
    </w:p>
    <w:p w:rsidR="00B8646C" w:rsidRPr="00B8646C" w:rsidRDefault="00B8646C" w:rsidP="00B8646C">
      <w:pPr>
        <w:pStyle w:val="ListParagraph"/>
        <w:numPr>
          <w:ilvl w:val="0"/>
          <w:numId w:val="43"/>
        </w:numPr>
        <w:spacing w:before="240" w:after="240"/>
        <w:jc w:val="both"/>
        <w:rPr>
          <w:rFonts w:ascii="Open Sans" w:hAnsi="Open Sans" w:cs="Open Sans"/>
        </w:rPr>
      </w:pPr>
      <w:r w:rsidRPr="00B8646C">
        <w:rPr>
          <w:rFonts w:ascii="Open Sans" w:hAnsi="Open Sans" w:cs="Open Sans"/>
        </w:rPr>
        <w:t>Search people's IP addresses in detailed logs for activity reports from both ipv4 and ipv6 networks (via ipv6 tunneling conversion to ipv4)</w:t>
      </w:r>
    </w:p>
    <w:p w:rsidR="00B8646C" w:rsidRPr="00B8646C" w:rsidRDefault="00B8646C" w:rsidP="00B8646C">
      <w:pPr>
        <w:pStyle w:val="ListParagraph"/>
        <w:numPr>
          <w:ilvl w:val="0"/>
          <w:numId w:val="43"/>
        </w:numPr>
        <w:spacing w:before="240" w:after="240"/>
        <w:jc w:val="both"/>
        <w:rPr>
          <w:rFonts w:ascii="Open Sans" w:hAnsi="Open Sans" w:cs="Open Sans"/>
        </w:rPr>
      </w:pPr>
      <w:r w:rsidRPr="00B8646C">
        <w:rPr>
          <w:rFonts w:ascii="Open Sans" w:hAnsi="Open Sans" w:cs="Open Sans"/>
        </w:rPr>
        <w:t>Determine if your website hosting provider is reliable by analyzing hourly visitor traffic statistics</w:t>
      </w:r>
    </w:p>
    <w:p w:rsidR="00B8646C" w:rsidRPr="00B8646C" w:rsidRDefault="00B8646C" w:rsidP="00B8646C">
      <w:pPr>
        <w:pStyle w:val="ListParagraph"/>
        <w:numPr>
          <w:ilvl w:val="0"/>
          <w:numId w:val="43"/>
        </w:numPr>
        <w:spacing w:before="240" w:after="240"/>
        <w:jc w:val="both"/>
        <w:rPr>
          <w:rFonts w:ascii="Open Sans" w:hAnsi="Open Sans" w:cs="Open Sans"/>
        </w:rPr>
      </w:pPr>
      <w:r w:rsidRPr="00B8646C">
        <w:rPr>
          <w:rFonts w:ascii="Open Sans" w:hAnsi="Open Sans" w:cs="Open Sans"/>
        </w:rPr>
        <w:lastRenderedPageBreak/>
        <w:t>Use a full featured address book to attach IPs to your contact entries for quick visitor identification on your traffic logs and email alerts with sound notifications</w:t>
      </w:r>
    </w:p>
    <w:p w:rsidR="00B8646C" w:rsidRPr="00B8646C" w:rsidRDefault="00B8646C" w:rsidP="00B8646C">
      <w:pPr>
        <w:pStyle w:val="ListParagraph"/>
        <w:numPr>
          <w:ilvl w:val="0"/>
          <w:numId w:val="43"/>
        </w:numPr>
        <w:spacing w:before="240" w:after="240"/>
        <w:jc w:val="both"/>
        <w:rPr>
          <w:rFonts w:ascii="Open Sans" w:hAnsi="Open Sans" w:cs="Open Sans"/>
        </w:rPr>
      </w:pPr>
      <w:r w:rsidRPr="00B8646C">
        <w:rPr>
          <w:rFonts w:ascii="Open Sans" w:hAnsi="Open Sans" w:cs="Open Sans"/>
        </w:rPr>
        <w:t>Create reports of detailed hourly, daily, monthly and yearly website traffic statistics</w:t>
      </w:r>
    </w:p>
    <w:p w:rsidR="00B8646C" w:rsidRPr="00B8646C" w:rsidRDefault="00B8646C" w:rsidP="00B8646C">
      <w:pPr>
        <w:pStyle w:val="ListParagraph"/>
        <w:numPr>
          <w:ilvl w:val="0"/>
          <w:numId w:val="43"/>
        </w:numPr>
        <w:spacing w:before="240" w:after="240"/>
        <w:jc w:val="both"/>
        <w:rPr>
          <w:rFonts w:ascii="Open Sans" w:hAnsi="Open Sans" w:cs="Open Sans"/>
        </w:rPr>
      </w:pPr>
      <w:r w:rsidRPr="00B8646C">
        <w:rPr>
          <w:rFonts w:ascii="Open Sans" w:hAnsi="Open Sans" w:cs="Open Sans"/>
        </w:rPr>
        <w:t>Consolidate accounts - track multiple websites under a single webmaster consolidated account - this is one of the coolest features of the TraceMyIP.org statistics software</w:t>
      </w:r>
    </w:p>
    <w:p w:rsidR="00B8646C" w:rsidRPr="00B8646C" w:rsidRDefault="00B8646C" w:rsidP="00B8646C">
      <w:pPr>
        <w:pStyle w:val="ListParagraph"/>
        <w:numPr>
          <w:ilvl w:val="0"/>
          <w:numId w:val="43"/>
        </w:numPr>
        <w:spacing w:before="240" w:after="240"/>
        <w:jc w:val="both"/>
        <w:rPr>
          <w:rFonts w:ascii="Open Sans" w:hAnsi="Open Sans" w:cs="Open Sans"/>
        </w:rPr>
      </w:pPr>
      <w:r w:rsidRPr="00B8646C">
        <w:rPr>
          <w:rFonts w:ascii="Open Sans" w:hAnsi="Open Sans" w:cs="Open Sans"/>
        </w:rPr>
        <w:t>Keep your website traffic statistics private - unlike practically all web based statistics services online that may claim your data, TraceMyIP.org does not share your advanced visitor website statistics data with anyone, even advertisers.</w:t>
      </w:r>
    </w:p>
    <w:p w:rsidR="00B8646C" w:rsidRPr="00B8646C" w:rsidRDefault="00B8646C" w:rsidP="00B8646C">
      <w:pPr>
        <w:pStyle w:val="ListParagraph"/>
        <w:numPr>
          <w:ilvl w:val="0"/>
          <w:numId w:val="43"/>
        </w:numPr>
        <w:spacing w:before="240" w:after="240"/>
        <w:jc w:val="both"/>
        <w:rPr>
          <w:rFonts w:ascii="Open Sans" w:hAnsi="Open Sans" w:cs="Open Sans"/>
        </w:rPr>
      </w:pPr>
      <w:r w:rsidRPr="00B8646C">
        <w:rPr>
          <w:rFonts w:ascii="Open Sans" w:hAnsi="Open Sans" w:cs="Open Sans"/>
        </w:rPr>
        <w:t>Track and document business advertising campaign performance</w:t>
      </w:r>
    </w:p>
    <w:p w:rsidR="00B8646C" w:rsidRPr="00B8646C" w:rsidRDefault="00B8646C" w:rsidP="00B8646C">
      <w:pPr>
        <w:pStyle w:val="ListParagraph"/>
        <w:numPr>
          <w:ilvl w:val="0"/>
          <w:numId w:val="43"/>
        </w:numPr>
        <w:spacing w:before="240" w:after="240"/>
        <w:jc w:val="both"/>
        <w:rPr>
          <w:rFonts w:ascii="Open Sans" w:hAnsi="Open Sans" w:cs="Open Sans"/>
        </w:rPr>
      </w:pPr>
      <w:r w:rsidRPr="00B8646C">
        <w:rPr>
          <w:rFonts w:ascii="Open Sans" w:hAnsi="Open Sans" w:cs="Open Sans"/>
        </w:rPr>
        <w:t>Generate visitor IP access reports for legal documentation in law reinforcement, civil and criminal attorney / lawyer / city public records</w:t>
      </w:r>
    </w:p>
    <w:p w:rsidR="00B8646C" w:rsidRPr="00B8646C" w:rsidRDefault="00B8646C" w:rsidP="00B8646C">
      <w:pPr>
        <w:pStyle w:val="ListParagraph"/>
        <w:numPr>
          <w:ilvl w:val="0"/>
          <w:numId w:val="43"/>
        </w:numPr>
        <w:spacing w:before="240" w:after="240"/>
        <w:jc w:val="both"/>
        <w:rPr>
          <w:rFonts w:ascii="Open Sans" w:hAnsi="Open Sans" w:cs="Open Sans"/>
        </w:rPr>
      </w:pPr>
      <w:r w:rsidRPr="00B8646C">
        <w:rPr>
          <w:rFonts w:ascii="Open Sans" w:hAnsi="Open Sans" w:cs="Open Sans"/>
        </w:rPr>
        <w:t>Use hidden tracker gadgets to conduct a secure personal and undercover surveillance</w:t>
      </w:r>
    </w:p>
    <w:p w:rsidR="00B8646C" w:rsidRPr="00B8646C" w:rsidRDefault="00B8646C" w:rsidP="00B8646C">
      <w:pPr>
        <w:pStyle w:val="ListParagraph"/>
        <w:numPr>
          <w:ilvl w:val="0"/>
          <w:numId w:val="43"/>
        </w:numPr>
        <w:spacing w:before="240" w:after="240"/>
        <w:jc w:val="both"/>
        <w:rPr>
          <w:rFonts w:ascii="Open Sans" w:hAnsi="Open Sans" w:cs="Open Sans"/>
        </w:rPr>
      </w:pPr>
      <w:r w:rsidRPr="00B8646C">
        <w:rPr>
          <w:rFonts w:ascii="Open Sans" w:hAnsi="Open Sans" w:cs="Open Sans"/>
        </w:rPr>
        <w:t xml:space="preserve">Track each domain and </w:t>
      </w:r>
      <w:proofErr w:type="spellStart"/>
      <w:r w:rsidRPr="00B8646C">
        <w:rPr>
          <w:rFonts w:ascii="Open Sans" w:hAnsi="Open Sans" w:cs="Open Sans"/>
        </w:rPr>
        <w:t>subdomain</w:t>
      </w:r>
      <w:proofErr w:type="spellEnd"/>
      <w:r w:rsidRPr="00B8646C">
        <w:rPr>
          <w:rFonts w:ascii="Open Sans" w:hAnsi="Open Sans" w:cs="Open Sans"/>
        </w:rPr>
        <w:t xml:space="preserve"> individually to produce reports based on different domain name registrars as </w:t>
      </w:r>
      <w:proofErr w:type="spellStart"/>
      <w:r w:rsidRPr="00B8646C">
        <w:rPr>
          <w:rFonts w:ascii="Open Sans" w:hAnsi="Open Sans" w:cs="Open Sans"/>
        </w:rPr>
        <w:t>GoDaddy</w:t>
      </w:r>
      <w:proofErr w:type="spellEnd"/>
      <w:r w:rsidRPr="00B8646C">
        <w:rPr>
          <w:rFonts w:ascii="Open Sans" w:hAnsi="Open Sans" w:cs="Open Sans"/>
        </w:rPr>
        <w:t xml:space="preserve">, Hover, </w:t>
      </w:r>
      <w:proofErr w:type="spellStart"/>
      <w:proofErr w:type="gramStart"/>
      <w:r w:rsidRPr="00B8646C">
        <w:rPr>
          <w:rFonts w:ascii="Open Sans" w:hAnsi="Open Sans" w:cs="Open Sans"/>
        </w:rPr>
        <w:t>Namecheap</w:t>
      </w:r>
      <w:proofErr w:type="spellEnd"/>
      <w:proofErr w:type="gramEnd"/>
      <w:r w:rsidRPr="00B8646C">
        <w:rPr>
          <w:rFonts w:ascii="Open Sans" w:hAnsi="Open Sans" w:cs="Open Sans"/>
        </w:rPr>
        <w:t xml:space="preserve">, Google domains, </w:t>
      </w:r>
      <w:proofErr w:type="spellStart"/>
      <w:r w:rsidRPr="00B8646C">
        <w:rPr>
          <w:rFonts w:ascii="Open Sans" w:hAnsi="Open Sans" w:cs="Open Sans"/>
        </w:rPr>
        <w:t>Hostgator</w:t>
      </w:r>
      <w:proofErr w:type="spellEnd"/>
      <w:r w:rsidRPr="00B8646C">
        <w:rPr>
          <w:rFonts w:ascii="Open Sans" w:hAnsi="Open Sans" w:cs="Open Sans"/>
        </w:rPr>
        <w:t xml:space="preserve">, Yahoo, Network solutions, Register, </w:t>
      </w:r>
      <w:proofErr w:type="spellStart"/>
      <w:r w:rsidRPr="00B8646C">
        <w:rPr>
          <w:rFonts w:ascii="Open Sans" w:hAnsi="Open Sans" w:cs="Open Sans"/>
        </w:rPr>
        <w:t>Tucows</w:t>
      </w:r>
      <w:proofErr w:type="spellEnd"/>
      <w:r w:rsidRPr="00B8646C">
        <w:rPr>
          <w:rFonts w:ascii="Open Sans" w:hAnsi="Open Sans" w:cs="Open Sans"/>
        </w:rPr>
        <w:t xml:space="preserve">, </w:t>
      </w:r>
      <w:proofErr w:type="spellStart"/>
      <w:r w:rsidRPr="00B8646C">
        <w:rPr>
          <w:rFonts w:ascii="Open Sans" w:hAnsi="Open Sans" w:cs="Open Sans"/>
        </w:rPr>
        <w:t>Wildwest</w:t>
      </w:r>
      <w:proofErr w:type="spellEnd"/>
      <w:r w:rsidRPr="00B8646C">
        <w:rPr>
          <w:rFonts w:ascii="Open Sans" w:hAnsi="Open Sans" w:cs="Open Sans"/>
        </w:rPr>
        <w:t xml:space="preserve"> Domains and others.</w:t>
      </w:r>
    </w:p>
    <w:p w:rsidR="007769C9" w:rsidRPr="00B8646C" w:rsidRDefault="00B8646C" w:rsidP="00B8646C">
      <w:pPr>
        <w:pStyle w:val="ListParagraph"/>
        <w:numPr>
          <w:ilvl w:val="0"/>
          <w:numId w:val="43"/>
        </w:numPr>
        <w:spacing w:before="240" w:after="240"/>
        <w:jc w:val="both"/>
        <w:rPr>
          <w:rFonts w:ascii="Open Sans" w:hAnsi="Open Sans" w:cs="Open Sans"/>
        </w:rPr>
      </w:pPr>
      <w:proofErr w:type="spellStart"/>
      <w:r w:rsidRPr="00B8646C">
        <w:rPr>
          <w:rFonts w:ascii="Open Sans" w:hAnsi="Open Sans" w:cs="Open Sans"/>
        </w:rPr>
        <w:t>TraceMyIP</w:t>
      </w:r>
      <w:proofErr w:type="spellEnd"/>
      <w:r w:rsidRPr="00B8646C">
        <w:rPr>
          <w:rFonts w:ascii="Open Sans" w:hAnsi="Open Sans" w:cs="Open Sans"/>
        </w:rPr>
        <w:t xml:space="preserve"> is designed for low, medium and high traffic websites such as personal, commercial, corporate, non-profit websites, blogs, forums and professional content networks. The system provides full support for secure computer SSL tracking of the ecommerce web stores and a complete, most flexible EU GDPR compliance toolset.</w:t>
      </w:r>
    </w:p>
    <w:p w:rsidR="00315157" w:rsidRPr="00B8646C" w:rsidRDefault="00CB2068" w:rsidP="007769C9">
      <w:pPr>
        <w:pStyle w:val="Heading2"/>
        <w:keepNext w:val="0"/>
        <w:keepLines w:val="0"/>
        <w:spacing w:before="299" w:after="299"/>
        <w:jc w:val="both"/>
        <w:rPr>
          <w:rFonts w:ascii="Open Sans" w:hAnsi="Open Sans" w:cs="Open Sans"/>
          <w:sz w:val="28"/>
          <w:szCs w:val="28"/>
        </w:rPr>
      </w:pPr>
      <w:r w:rsidRPr="00B8646C">
        <w:rPr>
          <w:rFonts w:ascii="Open Sans" w:hAnsi="Open Sans" w:cs="Open Sans"/>
          <w:color w:val="auto"/>
          <w:sz w:val="28"/>
          <w:szCs w:val="28"/>
        </w:rPr>
        <w:t>Conclusion:</w:t>
      </w:r>
    </w:p>
    <w:p w:rsidR="00315157" w:rsidRPr="00B8646C" w:rsidRDefault="00CB2068" w:rsidP="007769C9">
      <w:pPr>
        <w:spacing w:before="240" w:after="240"/>
        <w:jc w:val="both"/>
        <w:rPr>
          <w:rFonts w:ascii="Open Sans" w:hAnsi="Open Sans" w:cs="Open Sans"/>
        </w:rPr>
      </w:pPr>
      <w:r w:rsidRPr="00B8646C">
        <w:rPr>
          <w:rFonts w:ascii="Open Sans" w:hAnsi="Open Sans" w:cs="Open Sans"/>
        </w:rPr>
        <w:t xml:space="preserve">So basically </w:t>
      </w:r>
      <w:proofErr w:type="spellStart"/>
      <w:r w:rsidRPr="00B8646C">
        <w:rPr>
          <w:rFonts w:ascii="Open Sans" w:hAnsi="Open Sans" w:cs="Open Sans"/>
        </w:rPr>
        <w:t>NewsMavens</w:t>
      </w:r>
      <w:proofErr w:type="spellEnd"/>
      <w:r w:rsidRPr="00B8646C">
        <w:rPr>
          <w:rFonts w:ascii="Open Sans" w:hAnsi="Open Sans" w:cs="Open Sans"/>
        </w:rPr>
        <w:t xml:space="preserve"> is a platform that will not only provide the user with authenticated and reliable news but will also be useful for media houses to hire journalists on a short, long, or contract basis for their projects. The media houses or News channels and agencies can also post jobs. It will help a vast community of journalists to work from their home with their expertise and earn but they must verify their accounts which is mandatory for them after that they will be able to find jobs and get jobs by media houses or from buyers. They can also bid on jobs that are posted by buyers.</w:t>
      </w:r>
    </w:p>
    <w:p w:rsidR="00315157" w:rsidRPr="00B8646C" w:rsidRDefault="00315157" w:rsidP="007769C9">
      <w:pPr>
        <w:spacing w:before="240" w:after="240"/>
        <w:jc w:val="both"/>
        <w:rPr>
          <w:rFonts w:ascii="Open Sans" w:hAnsi="Open Sans" w:cs="Open Sans"/>
        </w:rPr>
      </w:pPr>
    </w:p>
    <w:p w:rsidR="00315157" w:rsidRPr="00B8646C" w:rsidRDefault="00CB2068" w:rsidP="007769C9">
      <w:pPr>
        <w:pStyle w:val="Heading2"/>
        <w:keepNext w:val="0"/>
        <w:keepLines w:val="0"/>
        <w:spacing w:before="299" w:after="299"/>
        <w:jc w:val="both"/>
        <w:rPr>
          <w:rFonts w:ascii="Open Sans" w:hAnsi="Open Sans" w:cs="Open Sans"/>
          <w:sz w:val="28"/>
          <w:szCs w:val="28"/>
        </w:rPr>
      </w:pPr>
      <w:r w:rsidRPr="00B8646C">
        <w:rPr>
          <w:rFonts w:ascii="Open Sans" w:hAnsi="Open Sans" w:cs="Open Sans"/>
          <w:color w:val="auto"/>
          <w:sz w:val="28"/>
          <w:szCs w:val="28"/>
        </w:rPr>
        <w:lastRenderedPageBreak/>
        <w:t>Future Work:</w:t>
      </w:r>
    </w:p>
    <w:p w:rsidR="00315157" w:rsidRPr="00B8646C" w:rsidRDefault="00CB2068" w:rsidP="007769C9">
      <w:pPr>
        <w:numPr>
          <w:ilvl w:val="0"/>
          <w:numId w:val="4"/>
        </w:numPr>
        <w:spacing w:before="240"/>
        <w:ind w:hanging="204"/>
        <w:jc w:val="both"/>
        <w:rPr>
          <w:rFonts w:ascii="Open Sans" w:hAnsi="Open Sans" w:cs="Open Sans"/>
        </w:rPr>
      </w:pPr>
      <w:r w:rsidRPr="00B8646C">
        <w:rPr>
          <w:rFonts w:ascii="Open Sans" w:hAnsi="Open Sans" w:cs="Open Sans"/>
        </w:rPr>
        <w:t>In the future, we will use AI algorithms for different features such as verifying journalists when they apply for journalist accounts.</w:t>
      </w:r>
    </w:p>
    <w:p w:rsidR="00315157" w:rsidRPr="00B8646C" w:rsidRDefault="00CB2068" w:rsidP="007769C9">
      <w:pPr>
        <w:numPr>
          <w:ilvl w:val="0"/>
          <w:numId w:val="4"/>
        </w:numPr>
        <w:ind w:hanging="204"/>
        <w:jc w:val="both"/>
        <w:rPr>
          <w:rFonts w:ascii="Open Sans" w:hAnsi="Open Sans" w:cs="Open Sans"/>
        </w:rPr>
      </w:pPr>
      <w:r w:rsidRPr="00B8646C">
        <w:rPr>
          <w:rFonts w:ascii="Open Sans" w:hAnsi="Open Sans" w:cs="Open Sans"/>
        </w:rPr>
        <w:t>We will use AI algorithms for controlling traffic and security purpose</w:t>
      </w:r>
    </w:p>
    <w:p w:rsidR="00315157" w:rsidRPr="00B8646C" w:rsidRDefault="00C40591" w:rsidP="007769C9">
      <w:pPr>
        <w:numPr>
          <w:ilvl w:val="0"/>
          <w:numId w:val="4"/>
        </w:numPr>
        <w:spacing w:after="240"/>
        <w:ind w:hanging="204"/>
        <w:jc w:val="both"/>
        <w:rPr>
          <w:rFonts w:ascii="Open Sans" w:hAnsi="Open Sans" w:cs="Open Sans"/>
        </w:rPr>
      </w:pPr>
      <w:r w:rsidRPr="00B8646C">
        <w:rPr>
          <w:rFonts w:ascii="Open Sans" w:hAnsi="Open Sans" w:cs="Open Sans"/>
        </w:rPr>
        <w:t>We will use AI</w:t>
      </w:r>
      <w:r w:rsidR="00CB2068" w:rsidRPr="00B8646C">
        <w:rPr>
          <w:rFonts w:ascii="Open Sans" w:hAnsi="Open Sans" w:cs="Open Sans"/>
        </w:rPr>
        <w:t xml:space="preserve"> algorithms to bring the best journalist for media houses according to their need</w:t>
      </w:r>
    </w:p>
    <w:p w:rsidR="00E56AE4" w:rsidRPr="00B8646C" w:rsidRDefault="0000160B" w:rsidP="007769C9">
      <w:pPr>
        <w:numPr>
          <w:ilvl w:val="0"/>
          <w:numId w:val="4"/>
        </w:numPr>
        <w:spacing w:after="240"/>
        <w:ind w:hanging="204"/>
        <w:jc w:val="both"/>
        <w:rPr>
          <w:rFonts w:ascii="Open Sans" w:hAnsi="Open Sans" w:cs="Open Sans"/>
        </w:rPr>
      </w:pPr>
      <w:r w:rsidRPr="00B8646C">
        <w:rPr>
          <w:rFonts w:ascii="Open Sans" w:hAnsi="Open Sans" w:cs="Open Sans"/>
        </w:rPr>
        <w:t xml:space="preserve">Our future goal is to make it internationally </w:t>
      </w:r>
      <w:proofErr w:type="spellStart"/>
      <w:r w:rsidRPr="00B8646C">
        <w:rPr>
          <w:rFonts w:ascii="Open Sans" w:hAnsi="Open Sans" w:cs="Open Sans"/>
        </w:rPr>
        <w:t>avialable</w:t>
      </w:r>
      <w:proofErr w:type="spellEnd"/>
      <w:r w:rsidRPr="00B8646C">
        <w:rPr>
          <w:rFonts w:ascii="Open Sans" w:hAnsi="Open Sans" w:cs="Open Sans"/>
        </w:rPr>
        <w:t xml:space="preserve"> for our specified community</w:t>
      </w:r>
    </w:p>
    <w:p w:rsidR="00315157" w:rsidRPr="00B8646C" w:rsidRDefault="00315157" w:rsidP="007769C9">
      <w:pPr>
        <w:spacing w:before="240" w:after="240"/>
        <w:jc w:val="both"/>
        <w:rPr>
          <w:rFonts w:ascii="Open Sans" w:hAnsi="Open Sans" w:cs="Open Sans"/>
        </w:rPr>
      </w:pPr>
    </w:p>
    <w:p w:rsidR="00315157" w:rsidRPr="00B8646C" w:rsidRDefault="00315157" w:rsidP="007769C9">
      <w:pPr>
        <w:spacing w:before="240" w:after="240"/>
        <w:jc w:val="both"/>
        <w:rPr>
          <w:rFonts w:ascii="Open Sans" w:hAnsi="Open Sans" w:cs="Open Sans"/>
        </w:rPr>
      </w:pPr>
    </w:p>
    <w:p w:rsidR="00315157" w:rsidRPr="00B8646C" w:rsidRDefault="00315157" w:rsidP="007769C9">
      <w:pPr>
        <w:spacing w:before="240" w:after="240"/>
        <w:jc w:val="both"/>
        <w:rPr>
          <w:rFonts w:ascii="Open Sans" w:hAnsi="Open Sans" w:cs="Open Sans"/>
        </w:rPr>
      </w:pPr>
    </w:p>
    <w:sectPr w:rsidR="00315157" w:rsidRPr="00B8646C" w:rsidSect="007769C9">
      <w:pgSz w:w="12240" w:h="15840"/>
      <w:pgMar w:top="1440" w:right="1440" w:bottom="1440" w:left="1440"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ahoma"/>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7BFC139E">
      <w:start w:val="1"/>
      <w:numFmt w:val="bullet"/>
      <w:lvlText w:val=""/>
      <w:lvlJc w:val="left"/>
      <w:pPr>
        <w:ind w:left="720" w:hanging="360"/>
      </w:pPr>
      <w:rPr>
        <w:rFonts w:ascii="Symbol" w:hAnsi="Symbol"/>
      </w:rPr>
    </w:lvl>
    <w:lvl w:ilvl="1" w:tplc="F56008DE">
      <w:start w:val="1"/>
      <w:numFmt w:val="bullet"/>
      <w:lvlText w:val="o"/>
      <w:lvlJc w:val="left"/>
      <w:pPr>
        <w:tabs>
          <w:tab w:val="num" w:pos="1440"/>
        </w:tabs>
        <w:ind w:left="1440" w:hanging="360"/>
      </w:pPr>
      <w:rPr>
        <w:rFonts w:ascii="Courier New" w:hAnsi="Courier New"/>
      </w:rPr>
    </w:lvl>
    <w:lvl w:ilvl="2" w:tplc="6AE2BEA8">
      <w:start w:val="1"/>
      <w:numFmt w:val="bullet"/>
      <w:lvlText w:val=""/>
      <w:lvlJc w:val="left"/>
      <w:pPr>
        <w:tabs>
          <w:tab w:val="num" w:pos="2160"/>
        </w:tabs>
        <w:ind w:left="2160" w:hanging="360"/>
      </w:pPr>
      <w:rPr>
        <w:rFonts w:ascii="Wingdings" w:hAnsi="Wingdings"/>
      </w:rPr>
    </w:lvl>
    <w:lvl w:ilvl="3" w:tplc="B15E055A">
      <w:start w:val="1"/>
      <w:numFmt w:val="bullet"/>
      <w:lvlText w:val=""/>
      <w:lvlJc w:val="left"/>
      <w:pPr>
        <w:tabs>
          <w:tab w:val="num" w:pos="2880"/>
        </w:tabs>
        <w:ind w:left="2880" w:hanging="360"/>
      </w:pPr>
      <w:rPr>
        <w:rFonts w:ascii="Symbol" w:hAnsi="Symbol"/>
      </w:rPr>
    </w:lvl>
    <w:lvl w:ilvl="4" w:tplc="A0D206FC">
      <w:start w:val="1"/>
      <w:numFmt w:val="bullet"/>
      <w:lvlText w:val="o"/>
      <w:lvlJc w:val="left"/>
      <w:pPr>
        <w:tabs>
          <w:tab w:val="num" w:pos="3600"/>
        </w:tabs>
        <w:ind w:left="3600" w:hanging="360"/>
      </w:pPr>
      <w:rPr>
        <w:rFonts w:ascii="Courier New" w:hAnsi="Courier New"/>
      </w:rPr>
    </w:lvl>
    <w:lvl w:ilvl="5" w:tplc="62801CCE">
      <w:start w:val="1"/>
      <w:numFmt w:val="bullet"/>
      <w:lvlText w:val=""/>
      <w:lvlJc w:val="left"/>
      <w:pPr>
        <w:tabs>
          <w:tab w:val="num" w:pos="4320"/>
        </w:tabs>
        <w:ind w:left="4320" w:hanging="360"/>
      </w:pPr>
      <w:rPr>
        <w:rFonts w:ascii="Wingdings" w:hAnsi="Wingdings"/>
      </w:rPr>
    </w:lvl>
    <w:lvl w:ilvl="6" w:tplc="84E025DA">
      <w:start w:val="1"/>
      <w:numFmt w:val="bullet"/>
      <w:lvlText w:val=""/>
      <w:lvlJc w:val="left"/>
      <w:pPr>
        <w:tabs>
          <w:tab w:val="num" w:pos="5040"/>
        </w:tabs>
        <w:ind w:left="5040" w:hanging="360"/>
      </w:pPr>
      <w:rPr>
        <w:rFonts w:ascii="Symbol" w:hAnsi="Symbol"/>
      </w:rPr>
    </w:lvl>
    <w:lvl w:ilvl="7" w:tplc="7F86C950">
      <w:start w:val="1"/>
      <w:numFmt w:val="bullet"/>
      <w:lvlText w:val="o"/>
      <w:lvlJc w:val="left"/>
      <w:pPr>
        <w:tabs>
          <w:tab w:val="num" w:pos="5760"/>
        </w:tabs>
        <w:ind w:left="5760" w:hanging="360"/>
      </w:pPr>
      <w:rPr>
        <w:rFonts w:ascii="Courier New" w:hAnsi="Courier New"/>
      </w:rPr>
    </w:lvl>
    <w:lvl w:ilvl="8" w:tplc="8FC2A58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tplc="3FA4F57E">
      <w:start w:val="1"/>
      <w:numFmt w:val="bullet"/>
      <w:lvlText w:val=""/>
      <w:lvlJc w:val="left"/>
      <w:pPr>
        <w:ind w:left="720" w:hanging="360"/>
      </w:pPr>
      <w:rPr>
        <w:rFonts w:ascii="Symbol" w:hAnsi="Symbol"/>
      </w:rPr>
    </w:lvl>
    <w:lvl w:ilvl="1" w:tplc="A9189132">
      <w:start w:val="1"/>
      <w:numFmt w:val="bullet"/>
      <w:lvlText w:val="o"/>
      <w:lvlJc w:val="left"/>
      <w:pPr>
        <w:tabs>
          <w:tab w:val="num" w:pos="1440"/>
        </w:tabs>
        <w:ind w:left="1440" w:hanging="360"/>
      </w:pPr>
      <w:rPr>
        <w:rFonts w:ascii="Courier New" w:hAnsi="Courier New"/>
      </w:rPr>
    </w:lvl>
    <w:lvl w:ilvl="2" w:tplc="A5785AE4">
      <w:start w:val="1"/>
      <w:numFmt w:val="bullet"/>
      <w:lvlText w:val=""/>
      <w:lvlJc w:val="left"/>
      <w:pPr>
        <w:tabs>
          <w:tab w:val="num" w:pos="2160"/>
        </w:tabs>
        <w:ind w:left="2160" w:hanging="360"/>
      </w:pPr>
      <w:rPr>
        <w:rFonts w:ascii="Wingdings" w:hAnsi="Wingdings"/>
      </w:rPr>
    </w:lvl>
    <w:lvl w:ilvl="3" w:tplc="4F1E9BBE">
      <w:start w:val="1"/>
      <w:numFmt w:val="bullet"/>
      <w:lvlText w:val=""/>
      <w:lvlJc w:val="left"/>
      <w:pPr>
        <w:tabs>
          <w:tab w:val="num" w:pos="2880"/>
        </w:tabs>
        <w:ind w:left="2880" w:hanging="360"/>
      </w:pPr>
      <w:rPr>
        <w:rFonts w:ascii="Symbol" w:hAnsi="Symbol"/>
      </w:rPr>
    </w:lvl>
    <w:lvl w:ilvl="4" w:tplc="71A66FE6">
      <w:start w:val="1"/>
      <w:numFmt w:val="bullet"/>
      <w:lvlText w:val="o"/>
      <w:lvlJc w:val="left"/>
      <w:pPr>
        <w:tabs>
          <w:tab w:val="num" w:pos="3600"/>
        </w:tabs>
        <w:ind w:left="3600" w:hanging="360"/>
      </w:pPr>
      <w:rPr>
        <w:rFonts w:ascii="Courier New" w:hAnsi="Courier New"/>
      </w:rPr>
    </w:lvl>
    <w:lvl w:ilvl="5" w:tplc="250C9F7E">
      <w:start w:val="1"/>
      <w:numFmt w:val="bullet"/>
      <w:lvlText w:val=""/>
      <w:lvlJc w:val="left"/>
      <w:pPr>
        <w:tabs>
          <w:tab w:val="num" w:pos="4320"/>
        </w:tabs>
        <w:ind w:left="4320" w:hanging="360"/>
      </w:pPr>
      <w:rPr>
        <w:rFonts w:ascii="Wingdings" w:hAnsi="Wingdings"/>
      </w:rPr>
    </w:lvl>
    <w:lvl w:ilvl="6" w:tplc="52A29088">
      <w:start w:val="1"/>
      <w:numFmt w:val="bullet"/>
      <w:lvlText w:val=""/>
      <w:lvlJc w:val="left"/>
      <w:pPr>
        <w:tabs>
          <w:tab w:val="num" w:pos="5040"/>
        </w:tabs>
        <w:ind w:left="5040" w:hanging="360"/>
      </w:pPr>
      <w:rPr>
        <w:rFonts w:ascii="Symbol" w:hAnsi="Symbol"/>
      </w:rPr>
    </w:lvl>
    <w:lvl w:ilvl="7" w:tplc="5E72BF40">
      <w:start w:val="1"/>
      <w:numFmt w:val="bullet"/>
      <w:lvlText w:val="o"/>
      <w:lvlJc w:val="left"/>
      <w:pPr>
        <w:tabs>
          <w:tab w:val="num" w:pos="5760"/>
        </w:tabs>
        <w:ind w:left="5760" w:hanging="360"/>
      </w:pPr>
      <w:rPr>
        <w:rFonts w:ascii="Courier New" w:hAnsi="Courier New"/>
      </w:rPr>
    </w:lvl>
    <w:lvl w:ilvl="8" w:tplc="9E8CCF00">
      <w:start w:val="1"/>
      <w:numFmt w:val="bullet"/>
      <w:lvlText w:val=""/>
      <w:lvlJc w:val="left"/>
      <w:pPr>
        <w:tabs>
          <w:tab w:val="num" w:pos="6480"/>
        </w:tabs>
        <w:ind w:left="6480" w:hanging="360"/>
      </w:pPr>
      <w:rPr>
        <w:rFonts w:ascii="Wingdings" w:hAnsi="Wingdings"/>
      </w:rPr>
    </w:lvl>
  </w:abstractNum>
  <w:abstractNum w:abstractNumId="2">
    <w:nsid w:val="00000003"/>
    <w:multiLevelType w:val="multilevel"/>
    <w:tmpl w:val="00000003"/>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hybridMultilevel"/>
    <w:tmpl w:val="00000004"/>
    <w:lvl w:ilvl="0" w:tplc="30FC96E4">
      <w:start w:val="1"/>
      <w:numFmt w:val="bullet"/>
      <w:lvlText w:val=""/>
      <w:lvlJc w:val="left"/>
      <w:pPr>
        <w:ind w:left="720" w:hanging="360"/>
      </w:pPr>
      <w:rPr>
        <w:rFonts w:ascii="Symbol" w:hAnsi="Symbol"/>
      </w:rPr>
    </w:lvl>
    <w:lvl w:ilvl="1" w:tplc="248A4966">
      <w:start w:val="1"/>
      <w:numFmt w:val="bullet"/>
      <w:lvlText w:val="o"/>
      <w:lvlJc w:val="left"/>
      <w:pPr>
        <w:tabs>
          <w:tab w:val="num" w:pos="1440"/>
        </w:tabs>
        <w:ind w:left="1440" w:hanging="360"/>
      </w:pPr>
      <w:rPr>
        <w:rFonts w:ascii="Courier New" w:hAnsi="Courier New"/>
      </w:rPr>
    </w:lvl>
    <w:lvl w:ilvl="2" w:tplc="543A8D68">
      <w:start w:val="1"/>
      <w:numFmt w:val="bullet"/>
      <w:lvlText w:val=""/>
      <w:lvlJc w:val="left"/>
      <w:pPr>
        <w:tabs>
          <w:tab w:val="num" w:pos="2160"/>
        </w:tabs>
        <w:ind w:left="2160" w:hanging="360"/>
      </w:pPr>
      <w:rPr>
        <w:rFonts w:ascii="Wingdings" w:hAnsi="Wingdings"/>
      </w:rPr>
    </w:lvl>
    <w:lvl w:ilvl="3" w:tplc="3DC892EE">
      <w:start w:val="1"/>
      <w:numFmt w:val="bullet"/>
      <w:lvlText w:val=""/>
      <w:lvlJc w:val="left"/>
      <w:pPr>
        <w:tabs>
          <w:tab w:val="num" w:pos="2880"/>
        </w:tabs>
        <w:ind w:left="2880" w:hanging="360"/>
      </w:pPr>
      <w:rPr>
        <w:rFonts w:ascii="Symbol" w:hAnsi="Symbol"/>
      </w:rPr>
    </w:lvl>
    <w:lvl w:ilvl="4" w:tplc="492436F2">
      <w:start w:val="1"/>
      <w:numFmt w:val="bullet"/>
      <w:lvlText w:val="o"/>
      <w:lvlJc w:val="left"/>
      <w:pPr>
        <w:tabs>
          <w:tab w:val="num" w:pos="3600"/>
        </w:tabs>
        <w:ind w:left="3600" w:hanging="360"/>
      </w:pPr>
      <w:rPr>
        <w:rFonts w:ascii="Courier New" w:hAnsi="Courier New"/>
      </w:rPr>
    </w:lvl>
    <w:lvl w:ilvl="5" w:tplc="310E55AA">
      <w:start w:val="1"/>
      <w:numFmt w:val="bullet"/>
      <w:lvlText w:val=""/>
      <w:lvlJc w:val="left"/>
      <w:pPr>
        <w:tabs>
          <w:tab w:val="num" w:pos="4320"/>
        </w:tabs>
        <w:ind w:left="4320" w:hanging="360"/>
      </w:pPr>
      <w:rPr>
        <w:rFonts w:ascii="Wingdings" w:hAnsi="Wingdings"/>
      </w:rPr>
    </w:lvl>
    <w:lvl w:ilvl="6" w:tplc="AE00AA38">
      <w:start w:val="1"/>
      <w:numFmt w:val="bullet"/>
      <w:lvlText w:val=""/>
      <w:lvlJc w:val="left"/>
      <w:pPr>
        <w:tabs>
          <w:tab w:val="num" w:pos="5040"/>
        </w:tabs>
        <w:ind w:left="5040" w:hanging="360"/>
      </w:pPr>
      <w:rPr>
        <w:rFonts w:ascii="Symbol" w:hAnsi="Symbol"/>
      </w:rPr>
    </w:lvl>
    <w:lvl w:ilvl="7" w:tplc="9FCAAE6A">
      <w:start w:val="1"/>
      <w:numFmt w:val="bullet"/>
      <w:lvlText w:val="o"/>
      <w:lvlJc w:val="left"/>
      <w:pPr>
        <w:tabs>
          <w:tab w:val="num" w:pos="5760"/>
        </w:tabs>
        <w:ind w:left="5760" w:hanging="360"/>
      </w:pPr>
      <w:rPr>
        <w:rFonts w:ascii="Courier New" w:hAnsi="Courier New"/>
      </w:rPr>
    </w:lvl>
    <w:lvl w:ilvl="8" w:tplc="B942B8DA">
      <w:start w:val="1"/>
      <w:numFmt w:val="bullet"/>
      <w:lvlText w:val=""/>
      <w:lvlJc w:val="left"/>
      <w:pPr>
        <w:tabs>
          <w:tab w:val="num" w:pos="6480"/>
        </w:tabs>
        <w:ind w:left="6480" w:hanging="360"/>
      </w:pPr>
      <w:rPr>
        <w:rFonts w:ascii="Wingdings" w:hAnsi="Wingdings"/>
      </w:rPr>
    </w:lvl>
  </w:abstractNum>
  <w:abstractNum w:abstractNumId="4">
    <w:nsid w:val="00137A32"/>
    <w:multiLevelType w:val="hybridMultilevel"/>
    <w:tmpl w:val="4050C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915BD9"/>
    <w:multiLevelType w:val="multilevel"/>
    <w:tmpl w:val="D10C5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4D056F1"/>
    <w:multiLevelType w:val="hybridMultilevel"/>
    <w:tmpl w:val="284E9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6BF0EDF"/>
    <w:multiLevelType w:val="multilevel"/>
    <w:tmpl w:val="48D23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73C362F"/>
    <w:multiLevelType w:val="hybridMultilevel"/>
    <w:tmpl w:val="E1F88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D6D4E1E"/>
    <w:multiLevelType w:val="hybridMultilevel"/>
    <w:tmpl w:val="373AFF66"/>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0">
    <w:nsid w:val="0F321FDC"/>
    <w:multiLevelType w:val="multilevel"/>
    <w:tmpl w:val="E2347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0066CFE"/>
    <w:multiLevelType w:val="multilevel"/>
    <w:tmpl w:val="4E22C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0386B60"/>
    <w:multiLevelType w:val="hybridMultilevel"/>
    <w:tmpl w:val="267E1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2ED4E03"/>
    <w:multiLevelType w:val="hybridMultilevel"/>
    <w:tmpl w:val="09D699E8"/>
    <w:lvl w:ilvl="0" w:tplc="04090001">
      <w:start w:val="1"/>
      <w:numFmt w:val="bullet"/>
      <w:lvlText w:val=""/>
      <w:lvlJc w:val="left"/>
      <w:pPr>
        <w:ind w:left="1725" w:hanging="360"/>
      </w:pPr>
      <w:rPr>
        <w:rFonts w:ascii="Symbol" w:hAnsi="Symbol" w:hint="default"/>
      </w:rPr>
    </w:lvl>
    <w:lvl w:ilvl="1" w:tplc="04090003" w:tentative="1">
      <w:start w:val="1"/>
      <w:numFmt w:val="bullet"/>
      <w:lvlText w:val="o"/>
      <w:lvlJc w:val="left"/>
      <w:pPr>
        <w:ind w:left="2445" w:hanging="360"/>
      </w:pPr>
      <w:rPr>
        <w:rFonts w:ascii="Courier New" w:hAnsi="Courier New" w:cs="Courier New" w:hint="default"/>
      </w:rPr>
    </w:lvl>
    <w:lvl w:ilvl="2" w:tplc="04090005" w:tentative="1">
      <w:start w:val="1"/>
      <w:numFmt w:val="bullet"/>
      <w:lvlText w:val=""/>
      <w:lvlJc w:val="left"/>
      <w:pPr>
        <w:ind w:left="3165" w:hanging="360"/>
      </w:pPr>
      <w:rPr>
        <w:rFonts w:ascii="Wingdings" w:hAnsi="Wingdings" w:hint="default"/>
      </w:rPr>
    </w:lvl>
    <w:lvl w:ilvl="3" w:tplc="04090001" w:tentative="1">
      <w:start w:val="1"/>
      <w:numFmt w:val="bullet"/>
      <w:lvlText w:val=""/>
      <w:lvlJc w:val="left"/>
      <w:pPr>
        <w:ind w:left="3885" w:hanging="360"/>
      </w:pPr>
      <w:rPr>
        <w:rFonts w:ascii="Symbol" w:hAnsi="Symbol" w:hint="default"/>
      </w:rPr>
    </w:lvl>
    <w:lvl w:ilvl="4" w:tplc="04090003" w:tentative="1">
      <w:start w:val="1"/>
      <w:numFmt w:val="bullet"/>
      <w:lvlText w:val="o"/>
      <w:lvlJc w:val="left"/>
      <w:pPr>
        <w:ind w:left="4605" w:hanging="360"/>
      </w:pPr>
      <w:rPr>
        <w:rFonts w:ascii="Courier New" w:hAnsi="Courier New" w:cs="Courier New" w:hint="default"/>
      </w:rPr>
    </w:lvl>
    <w:lvl w:ilvl="5" w:tplc="04090005" w:tentative="1">
      <w:start w:val="1"/>
      <w:numFmt w:val="bullet"/>
      <w:lvlText w:val=""/>
      <w:lvlJc w:val="left"/>
      <w:pPr>
        <w:ind w:left="5325" w:hanging="360"/>
      </w:pPr>
      <w:rPr>
        <w:rFonts w:ascii="Wingdings" w:hAnsi="Wingdings" w:hint="default"/>
      </w:rPr>
    </w:lvl>
    <w:lvl w:ilvl="6" w:tplc="04090001" w:tentative="1">
      <w:start w:val="1"/>
      <w:numFmt w:val="bullet"/>
      <w:lvlText w:val=""/>
      <w:lvlJc w:val="left"/>
      <w:pPr>
        <w:ind w:left="6045" w:hanging="360"/>
      </w:pPr>
      <w:rPr>
        <w:rFonts w:ascii="Symbol" w:hAnsi="Symbol" w:hint="default"/>
      </w:rPr>
    </w:lvl>
    <w:lvl w:ilvl="7" w:tplc="04090003" w:tentative="1">
      <w:start w:val="1"/>
      <w:numFmt w:val="bullet"/>
      <w:lvlText w:val="o"/>
      <w:lvlJc w:val="left"/>
      <w:pPr>
        <w:ind w:left="6765" w:hanging="360"/>
      </w:pPr>
      <w:rPr>
        <w:rFonts w:ascii="Courier New" w:hAnsi="Courier New" w:cs="Courier New" w:hint="default"/>
      </w:rPr>
    </w:lvl>
    <w:lvl w:ilvl="8" w:tplc="04090005" w:tentative="1">
      <w:start w:val="1"/>
      <w:numFmt w:val="bullet"/>
      <w:lvlText w:val=""/>
      <w:lvlJc w:val="left"/>
      <w:pPr>
        <w:ind w:left="7485" w:hanging="360"/>
      </w:pPr>
      <w:rPr>
        <w:rFonts w:ascii="Wingdings" w:hAnsi="Wingdings" w:hint="default"/>
      </w:rPr>
    </w:lvl>
  </w:abstractNum>
  <w:abstractNum w:abstractNumId="14">
    <w:nsid w:val="18082422"/>
    <w:multiLevelType w:val="hybridMultilevel"/>
    <w:tmpl w:val="470ABE9A"/>
    <w:lvl w:ilvl="0" w:tplc="D0DC15D8">
      <w:numFmt w:val="bullet"/>
      <w:lvlText w:val="&gt;"/>
      <w:lvlJc w:val="left"/>
      <w:pPr>
        <w:ind w:left="720" w:hanging="360"/>
      </w:pPr>
      <w:rPr>
        <w:rFonts w:ascii="Open Sans" w:eastAsia="Times New Roman"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B8A45FF"/>
    <w:multiLevelType w:val="multilevel"/>
    <w:tmpl w:val="FDE84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BB825CA"/>
    <w:multiLevelType w:val="multilevel"/>
    <w:tmpl w:val="D6C4D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33D2221"/>
    <w:multiLevelType w:val="hybridMultilevel"/>
    <w:tmpl w:val="E8AEE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44C426C"/>
    <w:multiLevelType w:val="hybridMultilevel"/>
    <w:tmpl w:val="2160D4A8"/>
    <w:lvl w:ilvl="0" w:tplc="76F4CCB0">
      <w:start w:val="33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58C2EC8"/>
    <w:multiLevelType w:val="hybridMultilevel"/>
    <w:tmpl w:val="D146E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58D59B4"/>
    <w:multiLevelType w:val="multilevel"/>
    <w:tmpl w:val="0CA6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E7C0DFB"/>
    <w:multiLevelType w:val="hybridMultilevel"/>
    <w:tmpl w:val="267E1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573473F"/>
    <w:multiLevelType w:val="multilevel"/>
    <w:tmpl w:val="1388C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B5E440C"/>
    <w:multiLevelType w:val="multilevel"/>
    <w:tmpl w:val="72DE3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1CB3EAE"/>
    <w:multiLevelType w:val="hybridMultilevel"/>
    <w:tmpl w:val="C82E38AA"/>
    <w:lvl w:ilvl="0" w:tplc="D0DC15D8">
      <w:numFmt w:val="bullet"/>
      <w:lvlText w:val="&gt;"/>
      <w:lvlJc w:val="left"/>
      <w:pPr>
        <w:ind w:left="720" w:hanging="360"/>
      </w:pPr>
      <w:rPr>
        <w:rFonts w:ascii="Open Sans" w:eastAsia="Times New Roman"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5BA3FE5"/>
    <w:multiLevelType w:val="hybridMultilevel"/>
    <w:tmpl w:val="0A3A9F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46D52DC7"/>
    <w:multiLevelType w:val="multilevel"/>
    <w:tmpl w:val="DD4C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6D765FC"/>
    <w:multiLevelType w:val="hybridMultilevel"/>
    <w:tmpl w:val="66924B7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86F0CC8"/>
    <w:multiLevelType w:val="multilevel"/>
    <w:tmpl w:val="1E68F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C95414B"/>
    <w:multiLevelType w:val="hybridMultilevel"/>
    <w:tmpl w:val="446446AE"/>
    <w:lvl w:ilvl="0" w:tplc="0409000F">
      <w:start w:val="1"/>
      <w:numFmt w:val="decimal"/>
      <w:lvlText w:val="%1."/>
      <w:lvlJc w:val="left"/>
      <w:pPr>
        <w:ind w:left="1305" w:hanging="360"/>
      </w:pPr>
    </w:lvl>
    <w:lvl w:ilvl="1" w:tplc="04090019" w:tentative="1">
      <w:start w:val="1"/>
      <w:numFmt w:val="lowerLetter"/>
      <w:lvlText w:val="%2."/>
      <w:lvlJc w:val="left"/>
      <w:pPr>
        <w:ind w:left="2025" w:hanging="360"/>
      </w:pPr>
    </w:lvl>
    <w:lvl w:ilvl="2" w:tplc="0409001B" w:tentative="1">
      <w:start w:val="1"/>
      <w:numFmt w:val="lowerRoman"/>
      <w:lvlText w:val="%3."/>
      <w:lvlJc w:val="right"/>
      <w:pPr>
        <w:ind w:left="2745" w:hanging="180"/>
      </w:pPr>
    </w:lvl>
    <w:lvl w:ilvl="3" w:tplc="0409000F" w:tentative="1">
      <w:start w:val="1"/>
      <w:numFmt w:val="decimal"/>
      <w:lvlText w:val="%4."/>
      <w:lvlJc w:val="left"/>
      <w:pPr>
        <w:ind w:left="3465" w:hanging="360"/>
      </w:pPr>
    </w:lvl>
    <w:lvl w:ilvl="4" w:tplc="04090019" w:tentative="1">
      <w:start w:val="1"/>
      <w:numFmt w:val="lowerLetter"/>
      <w:lvlText w:val="%5."/>
      <w:lvlJc w:val="left"/>
      <w:pPr>
        <w:ind w:left="4185" w:hanging="360"/>
      </w:pPr>
    </w:lvl>
    <w:lvl w:ilvl="5" w:tplc="0409001B" w:tentative="1">
      <w:start w:val="1"/>
      <w:numFmt w:val="lowerRoman"/>
      <w:lvlText w:val="%6."/>
      <w:lvlJc w:val="right"/>
      <w:pPr>
        <w:ind w:left="4905" w:hanging="180"/>
      </w:pPr>
    </w:lvl>
    <w:lvl w:ilvl="6" w:tplc="0409000F" w:tentative="1">
      <w:start w:val="1"/>
      <w:numFmt w:val="decimal"/>
      <w:lvlText w:val="%7."/>
      <w:lvlJc w:val="left"/>
      <w:pPr>
        <w:ind w:left="5625" w:hanging="360"/>
      </w:pPr>
    </w:lvl>
    <w:lvl w:ilvl="7" w:tplc="04090019" w:tentative="1">
      <w:start w:val="1"/>
      <w:numFmt w:val="lowerLetter"/>
      <w:lvlText w:val="%8."/>
      <w:lvlJc w:val="left"/>
      <w:pPr>
        <w:ind w:left="6345" w:hanging="360"/>
      </w:pPr>
    </w:lvl>
    <w:lvl w:ilvl="8" w:tplc="0409001B" w:tentative="1">
      <w:start w:val="1"/>
      <w:numFmt w:val="lowerRoman"/>
      <w:lvlText w:val="%9."/>
      <w:lvlJc w:val="right"/>
      <w:pPr>
        <w:ind w:left="7065" w:hanging="180"/>
      </w:pPr>
    </w:lvl>
  </w:abstractNum>
  <w:abstractNum w:abstractNumId="30">
    <w:nsid w:val="4FF52117"/>
    <w:multiLevelType w:val="hybridMultilevel"/>
    <w:tmpl w:val="37CCDEA0"/>
    <w:lvl w:ilvl="0" w:tplc="04090001">
      <w:start w:val="1"/>
      <w:numFmt w:val="bullet"/>
      <w:lvlText w:val=""/>
      <w:lvlJc w:val="left"/>
      <w:pPr>
        <w:ind w:left="1785" w:hanging="360"/>
      </w:pPr>
      <w:rPr>
        <w:rFonts w:ascii="Symbol" w:hAnsi="Symbol"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31">
    <w:nsid w:val="51B00957"/>
    <w:multiLevelType w:val="multilevel"/>
    <w:tmpl w:val="E4BA4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5F27B83"/>
    <w:multiLevelType w:val="multilevel"/>
    <w:tmpl w:val="53428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66C272B"/>
    <w:multiLevelType w:val="hybridMultilevel"/>
    <w:tmpl w:val="C22A4A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598A3AB8"/>
    <w:multiLevelType w:val="hybridMultilevel"/>
    <w:tmpl w:val="EB84DE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5FC30FC9"/>
    <w:multiLevelType w:val="hybridMultilevel"/>
    <w:tmpl w:val="AAE00060"/>
    <w:lvl w:ilvl="0" w:tplc="0409000F">
      <w:start w:val="1"/>
      <w:numFmt w:val="decimal"/>
      <w:lvlText w:val="%1."/>
      <w:lvlJc w:val="left"/>
      <w:pPr>
        <w:ind w:left="1725" w:hanging="360"/>
      </w:pPr>
    </w:lvl>
    <w:lvl w:ilvl="1" w:tplc="04090019" w:tentative="1">
      <w:start w:val="1"/>
      <w:numFmt w:val="lowerLetter"/>
      <w:lvlText w:val="%2."/>
      <w:lvlJc w:val="left"/>
      <w:pPr>
        <w:ind w:left="2445" w:hanging="360"/>
      </w:pPr>
    </w:lvl>
    <w:lvl w:ilvl="2" w:tplc="0409001B" w:tentative="1">
      <w:start w:val="1"/>
      <w:numFmt w:val="lowerRoman"/>
      <w:lvlText w:val="%3."/>
      <w:lvlJc w:val="right"/>
      <w:pPr>
        <w:ind w:left="3165" w:hanging="180"/>
      </w:pPr>
    </w:lvl>
    <w:lvl w:ilvl="3" w:tplc="0409000F" w:tentative="1">
      <w:start w:val="1"/>
      <w:numFmt w:val="decimal"/>
      <w:lvlText w:val="%4."/>
      <w:lvlJc w:val="left"/>
      <w:pPr>
        <w:ind w:left="3885" w:hanging="360"/>
      </w:pPr>
    </w:lvl>
    <w:lvl w:ilvl="4" w:tplc="04090019" w:tentative="1">
      <w:start w:val="1"/>
      <w:numFmt w:val="lowerLetter"/>
      <w:lvlText w:val="%5."/>
      <w:lvlJc w:val="left"/>
      <w:pPr>
        <w:ind w:left="4605" w:hanging="360"/>
      </w:pPr>
    </w:lvl>
    <w:lvl w:ilvl="5" w:tplc="0409001B" w:tentative="1">
      <w:start w:val="1"/>
      <w:numFmt w:val="lowerRoman"/>
      <w:lvlText w:val="%6."/>
      <w:lvlJc w:val="right"/>
      <w:pPr>
        <w:ind w:left="5325" w:hanging="180"/>
      </w:pPr>
    </w:lvl>
    <w:lvl w:ilvl="6" w:tplc="0409000F" w:tentative="1">
      <w:start w:val="1"/>
      <w:numFmt w:val="decimal"/>
      <w:lvlText w:val="%7."/>
      <w:lvlJc w:val="left"/>
      <w:pPr>
        <w:ind w:left="6045" w:hanging="360"/>
      </w:pPr>
    </w:lvl>
    <w:lvl w:ilvl="7" w:tplc="04090019" w:tentative="1">
      <w:start w:val="1"/>
      <w:numFmt w:val="lowerLetter"/>
      <w:lvlText w:val="%8."/>
      <w:lvlJc w:val="left"/>
      <w:pPr>
        <w:ind w:left="6765" w:hanging="360"/>
      </w:pPr>
    </w:lvl>
    <w:lvl w:ilvl="8" w:tplc="0409001B" w:tentative="1">
      <w:start w:val="1"/>
      <w:numFmt w:val="lowerRoman"/>
      <w:lvlText w:val="%9."/>
      <w:lvlJc w:val="right"/>
      <w:pPr>
        <w:ind w:left="7485" w:hanging="180"/>
      </w:pPr>
    </w:lvl>
  </w:abstractNum>
  <w:abstractNum w:abstractNumId="36">
    <w:nsid w:val="60624849"/>
    <w:multiLevelType w:val="hybridMultilevel"/>
    <w:tmpl w:val="BB60F6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68170AF7"/>
    <w:multiLevelType w:val="multilevel"/>
    <w:tmpl w:val="B9E2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21430B3"/>
    <w:multiLevelType w:val="multilevel"/>
    <w:tmpl w:val="E6500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6557E66"/>
    <w:multiLevelType w:val="multilevel"/>
    <w:tmpl w:val="C7A8E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73039CA"/>
    <w:multiLevelType w:val="hybridMultilevel"/>
    <w:tmpl w:val="E9E22C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7FD774F"/>
    <w:multiLevelType w:val="multilevel"/>
    <w:tmpl w:val="CCCA1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D1C68CA"/>
    <w:multiLevelType w:val="hybridMultilevel"/>
    <w:tmpl w:val="A2005F02"/>
    <w:lvl w:ilvl="0" w:tplc="0409000F">
      <w:start w:val="1"/>
      <w:numFmt w:val="decimal"/>
      <w:lvlText w:val="%1."/>
      <w:lvlJc w:val="left"/>
      <w:pPr>
        <w:ind w:left="1785" w:hanging="360"/>
      </w:p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num w:numId="1">
    <w:abstractNumId w:val="0"/>
  </w:num>
  <w:num w:numId="2">
    <w:abstractNumId w:val="1"/>
  </w:num>
  <w:num w:numId="3">
    <w:abstractNumId w:val="2"/>
  </w:num>
  <w:num w:numId="4">
    <w:abstractNumId w:val="3"/>
  </w:num>
  <w:num w:numId="5">
    <w:abstractNumId w:val="9"/>
  </w:num>
  <w:num w:numId="6">
    <w:abstractNumId w:val="6"/>
  </w:num>
  <w:num w:numId="7">
    <w:abstractNumId w:val="25"/>
  </w:num>
  <w:num w:numId="8">
    <w:abstractNumId w:val="4"/>
  </w:num>
  <w:num w:numId="9">
    <w:abstractNumId w:val="42"/>
  </w:num>
  <w:num w:numId="10">
    <w:abstractNumId w:val="35"/>
  </w:num>
  <w:num w:numId="11">
    <w:abstractNumId w:val="29"/>
  </w:num>
  <w:num w:numId="12">
    <w:abstractNumId w:val="8"/>
  </w:num>
  <w:num w:numId="13">
    <w:abstractNumId w:val="27"/>
  </w:num>
  <w:num w:numId="14">
    <w:abstractNumId w:val="33"/>
  </w:num>
  <w:num w:numId="15">
    <w:abstractNumId w:val="28"/>
  </w:num>
  <w:num w:numId="16">
    <w:abstractNumId w:val="15"/>
  </w:num>
  <w:num w:numId="17">
    <w:abstractNumId w:val="26"/>
  </w:num>
  <w:num w:numId="18">
    <w:abstractNumId w:val="11"/>
  </w:num>
  <w:num w:numId="19">
    <w:abstractNumId w:val="41"/>
  </w:num>
  <w:num w:numId="20">
    <w:abstractNumId w:val="10"/>
  </w:num>
  <w:num w:numId="21">
    <w:abstractNumId w:val="36"/>
  </w:num>
  <w:num w:numId="22">
    <w:abstractNumId w:val="30"/>
  </w:num>
  <w:num w:numId="23">
    <w:abstractNumId w:val="7"/>
  </w:num>
  <w:num w:numId="24">
    <w:abstractNumId w:val="13"/>
  </w:num>
  <w:num w:numId="25">
    <w:abstractNumId w:val="39"/>
  </w:num>
  <w:num w:numId="26">
    <w:abstractNumId w:val="22"/>
  </w:num>
  <w:num w:numId="27">
    <w:abstractNumId w:val="32"/>
  </w:num>
  <w:num w:numId="28">
    <w:abstractNumId w:val="31"/>
  </w:num>
  <w:num w:numId="29">
    <w:abstractNumId w:val="38"/>
  </w:num>
  <w:num w:numId="30">
    <w:abstractNumId w:val="5"/>
  </w:num>
  <w:num w:numId="31">
    <w:abstractNumId w:val="37"/>
  </w:num>
  <w:num w:numId="32">
    <w:abstractNumId w:val="16"/>
  </w:num>
  <w:num w:numId="33">
    <w:abstractNumId w:val="20"/>
  </w:num>
  <w:num w:numId="34">
    <w:abstractNumId w:val="21"/>
  </w:num>
  <w:num w:numId="35">
    <w:abstractNumId w:val="40"/>
  </w:num>
  <w:num w:numId="36">
    <w:abstractNumId w:val="18"/>
  </w:num>
  <w:num w:numId="37">
    <w:abstractNumId w:val="34"/>
  </w:num>
  <w:num w:numId="38">
    <w:abstractNumId w:val="12"/>
  </w:num>
  <w:num w:numId="39">
    <w:abstractNumId w:val="17"/>
  </w:num>
  <w:num w:numId="40">
    <w:abstractNumId w:val="14"/>
  </w:num>
  <w:num w:numId="41">
    <w:abstractNumId w:val="23"/>
  </w:num>
  <w:num w:numId="42">
    <w:abstractNumId w:val="24"/>
  </w:num>
  <w:num w:numId="43">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noPunctuationKerning/>
  <w:characterSpacingControl w:val="doNotCompress"/>
  <w:compat/>
  <w:rsids>
    <w:rsidRoot w:val="00315157"/>
    <w:rsid w:val="0000160B"/>
    <w:rsid w:val="000D7A1B"/>
    <w:rsid w:val="001002EB"/>
    <w:rsid w:val="001B496B"/>
    <w:rsid w:val="00270658"/>
    <w:rsid w:val="002B728B"/>
    <w:rsid w:val="00315157"/>
    <w:rsid w:val="00427319"/>
    <w:rsid w:val="004C4E2F"/>
    <w:rsid w:val="005503FE"/>
    <w:rsid w:val="0058640D"/>
    <w:rsid w:val="00627F70"/>
    <w:rsid w:val="00772D0E"/>
    <w:rsid w:val="007769C9"/>
    <w:rsid w:val="007C474B"/>
    <w:rsid w:val="008356F3"/>
    <w:rsid w:val="0087562A"/>
    <w:rsid w:val="0094743B"/>
    <w:rsid w:val="009576B5"/>
    <w:rsid w:val="00976145"/>
    <w:rsid w:val="009E5CE7"/>
    <w:rsid w:val="00A1272E"/>
    <w:rsid w:val="00A17BA5"/>
    <w:rsid w:val="00A521EB"/>
    <w:rsid w:val="00AA0417"/>
    <w:rsid w:val="00AE6BE6"/>
    <w:rsid w:val="00B30B4B"/>
    <w:rsid w:val="00B8646C"/>
    <w:rsid w:val="00C40591"/>
    <w:rsid w:val="00C6383C"/>
    <w:rsid w:val="00CB2068"/>
    <w:rsid w:val="00CE7CD2"/>
    <w:rsid w:val="00D763C9"/>
    <w:rsid w:val="00E56AE4"/>
    <w:rsid w:val="00E741F2"/>
    <w:rsid w:val="00F02DF3"/>
    <w:rsid w:val="00F7555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styleId="ListParagraph">
    <w:name w:val="List Paragraph"/>
    <w:basedOn w:val="Normal"/>
    <w:uiPriority w:val="34"/>
    <w:qFormat/>
    <w:rsid w:val="00F7555D"/>
    <w:pPr>
      <w:ind w:left="720"/>
      <w:contextualSpacing/>
    </w:pPr>
  </w:style>
  <w:style w:type="paragraph" w:styleId="NormalWeb">
    <w:name w:val="Normal (Web)"/>
    <w:basedOn w:val="Normal"/>
    <w:uiPriority w:val="99"/>
    <w:unhideWhenUsed/>
    <w:rsid w:val="00CE7CD2"/>
    <w:pPr>
      <w:spacing w:before="100" w:beforeAutospacing="1" w:after="100" w:afterAutospacing="1"/>
    </w:pPr>
  </w:style>
  <w:style w:type="character" w:styleId="Strong">
    <w:name w:val="Strong"/>
    <w:basedOn w:val="DefaultParagraphFont"/>
    <w:uiPriority w:val="22"/>
    <w:qFormat/>
    <w:rsid w:val="007769C9"/>
    <w:rPr>
      <w:b/>
      <w:bCs/>
    </w:rPr>
  </w:style>
  <w:style w:type="character" w:styleId="Hyperlink">
    <w:name w:val="Hyperlink"/>
    <w:basedOn w:val="DefaultParagraphFont"/>
    <w:uiPriority w:val="99"/>
    <w:semiHidden/>
    <w:unhideWhenUsed/>
    <w:rsid w:val="00C40591"/>
    <w:rPr>
      <w:color w:val="0000FF"/>
      <w:u w:val="single"/>
    </w:rPr>
  </w:style>
</w:styles>
</file>

<file path=word/webSettings.xml><?xml version="1.0" encoding="utf-8"?>
<w:webSettings xmlns:r="http://schemas.openxmlformats.org/officeDocument/2006/relationships" xmlns:w="http://schemas.openxmlformats.org/wordprocessingml/2006/main">
  <w:divs>
    <w:div w:id="50882064">
      <w:bodyDiv w:val="1"/>
      <w:marLeft w:val="0"/>
      <w:marRight w:val="0"/>
      <w:marTop w:val="0"/>
      <w:marBottom w:val="0"/>
      <w:divBdr>
        <w:top w:val="none" w:sz="0" w:space="0" w:color="auto"/>
        <w:left w:val="none" w:sz="0" w:space="0" w:color="auto"/>
        <w:bottom w:val="none" w:sz="0" w:space="0" w:color="auto"/>
        <w:right w:val="none" w:sz="0" w:space="0" w:color="auto"/>
      </w:divBdr>
    </w:div>
    <w:div w:id="82193010">
      <w:bodyDiv w:val="1"/>
      <w:marLeft w:val="0"/>
      <w:marRight w:val="0"/>
      <w:marTop w:val="0"/>
      <w:marBottom w:val="0"/>
      <w:divBdr>
        <w:top w:val="none" w:sz="0" w:space="0" w:color="auto"/>
        <w:left w:val="none" w:sz="0" w:space="0" w:color="auto"/>
        <w:bottom w:val="none" w:sz="0" w:space="0" w:color="auto"/>
        <w:right w:val="none" w:sz="0" w:space="0" w:color="auto"/>
      </w:divBdr>
    </w:div>
    <w:div w:id="96410385">
      <w:bodyDiv w:val="1"/>
      <w:marLeft w:val="0"/>
      <w:marRight w:val="0"/>
      <w:marTop w:val="0"/>
      <w:marBottom w:val="0"/>
      <w:divBdr>
        <w:top w:val="none" w:sz="0" w:space="0" w:color="auto"/>
        <w:left w:val="none" w:sz="0" w:space="0" w:color="auto"/>
        <w:bottom w:val="none" w:sz="0" w:space="0" w:color="auto"/>
        <w:right w:val="none" w:sz="0" w:space="0" w:color="auto"/>
      </w:divBdr>
    </w:div>
    <w:div w:id="131338878">
      <w:bodyDiv w:val="1"/>
      <w:marLeft w:val="0"/>
      <w:marRight w:val="0"/>
      <w:marTop w:val="0"/>
      <w:marBottom w:val="0"/>
      <w:divBdr>
        <w:top w:val="none" w:sz="0" w:space="0" w:color="auto"/>
        <w:left w:val="none" w:sz="0" w:space="0" w:color="auto"/>
        <w:bottom w:val="none" w:sz="0" w:space="0" w:color="auto"/>
        <w:right w:val="none" w:sz="0" w:space="0" w:color="auto"/>
      </w:divBdr>
    </w:div>
    <w:div w:id="144594711">
      <w:bodyDiv w:val="1"/>
      <w:marLeft w:val="0"/>
      <w:marRight w:val="0"/>
      <w:marTop w:val="0"/>
      <w:marBottom w:val="0"/>
      <w:divBdr>
        <w:top w:val="none" w:sz="0" w:space="0" w:color="auto"/>
        <w:left w:val="none" w:sz="0" w:space="0" w:color="auto"/>
        <w:bottom w:val="none" w:sz="0" w:space="0" w:color="auto"/>
        <w:right w:val="none" w:sz="0" w:space="0" w:color="auto"/>
      </w:divBdr>
    </w:div>
    <w:div w:id="303432598">
      <w:bodyDiv w:val="1"/>
      <w:marLeft w:val="0"/>
      <w:marRight w:val="0"/>
      <w:marTop w:val="0"/>
      <w:marBottom w:val="0"/>
      <w:divBdr>
        <w:top w:val="none" w:sz="0" w:space="0" w:color="auto"/>
        <w:left w:val="none" w:sz="0" w:space="0" w:color="auto"/>
        <w:bottom w:val="none" w:sz="0" w:space="0" w:color="auto"/>
        <w:right w:val="none" w:sz="0" w:space="0" w:color="auto"/>
      </w:divBdr>
    </w:div>
    <w:div w:id="407770009">
      <w:bodyDiv w:val="1"/>
      <w:marLeft w:val="0"/>
      <w:marRight w:val="0"/>
      <w:marTop w:val="0"/>
      <w:marBottom w:val="0"/>
      <w:divBdr>
        <w:top w:val="none" w:sz="0" w:space="0" w:color="auto"/>
        <w:left w:val="none" w:sz="0" w:space="0" w:color="auto"/>
        <w:bottom w:val="none" w:sz="0" w:space="0" w:color="auto"/>
        <w:right w:val="none" w:sz="0" w:space="0" w:color="auto"/>
      </w:divBdr>
    </w:div>
    <w:div w:id="471483701">
      <w:bodyDiv w:val="1"/>
      <w:marLeft w:val="0"/>
      <w:marRight w:val="0"/>
      <w:marTop w:val="0"/>
      <w:marBottom w:val="0"/>
      <w:divBdr>
        <w:top w:val="none" w:sz="0" w:space="0" w:color="auto"/>
        <w:left w:val="none" w:sz="0" w:space="0" w:color="auto"/>
        <w:bottom w:val="none" w:sz="0" w:space="0" w:color="auto"/>
        <w:right w:val="none" w:sz="0" w:space="0" w:color="auto"/>
      </w:divBdr>
    </w:div>
    <w:div w:id="490800038">
      <w:bodyDiv w:val="1"/>
      <w:marLeft w:val="0"/>
      <w:marRight w:val="0"/>
      <w:marTop w:val="0"/>
      <w:marBottom w:val="0"/>
      <w:divBdr>
        <w:top w:val="none" w:sz="0" w:space="0" w:color="auto"/>
        <w:left w:val="none" w:sz="0" w:space="0" w:color="auto"/>
        <w:bottom w:val="none" w:sz="0" w:space="0" w:color="auto"/>
        <w:right w:val="none" w:sz="0" w:space="0" w:color="auto"/>
      </w:divBdr>
    </w:div>
    <w:div w:id="544412838">
      <w:bodyDiv w:val="1"/>
      <w:marLeft w:val="0"/>
      <w:marRight w:val="0"/>
      <w:marTop w:val="0"/>
      <w:marBottom w:val="0"/>
      <w:divBdr>
        <w:top w:val="none" w:sz="0" w:space="0" w:color="auto"/>
        <w:left w:val="none" w:sz="0" w:space="0" w:color="auto"/>
        <w:bottom w:val="none" w:sz="0" w:space="0" w:color="auto"/>
        <w:right w:val="none" w:sz="0" w:space="0" w:color="auto"/>
      </w:divBdr>
    </w:div>
    <w:div w:id="570039433">
      <w:bodyDiv w:val="1"/>
      <w:marLeft w:val="0"/>
      <w:marRight w:val="0"/>
      <w:marTop w:val="0"/>
      <w:marBottom w:val="0"/>
      <w:divBdr>
        <w:top w:val="none" w:sz="0" w:space="0" w:color="auto"/>
        <w:left w:val="none" w:sz="0" w:space="0" w:color="auto"/>
        <w:bottom w:val="none" w:sz="0" w:space="0" w:color="auto"/>
        <w:right w:val="none" w:sz="0" w:space="0" w:color="auto"/>
      </w:divBdr>
    </w:div>
    <w:div w:id="678508687">
      <w:bodyDiv w:val="1"/>
      <w:marLeft w:val="0"/>
      <w:marRight w:val="0"/>
      <w:marTop w:val="0"/>
      <w:marBottom w:val="0"/>
      <w:divBdr>
        <w:top w:val="none" w:sz="0" w:space="0" w:color="auto"/>
        <w:left w:val="none" w:sz="0" w:space="0" w:color="auto"/>
        <w:bottom w:val="none" w:sz="0" w:space="0" w:color="auto"/>
        <w:right w:val="none" w:sz="0" w:space="0" w:color="auto"/>
      </w:divBdr>
    </w:div>
    <w:div w:id="712997381">
      <w:bodyDiv w:val="1"/>
      <w:marLeft w:val="0"/>
      <w:marRight w:val="0"/>
      <w:marTop w:val="0"/>
      <w:marBottom w:val="0"/>
      <w:divBdr>
        <w:top w:val="none" w:sz="0" w:space="0" w:color="auto"/>
        <w:left w:val="none" w:sz="0" w:space="0" w:color="auto"/>
        <w:bottom w:val="none" w:sz="0" w:space="0" w:color="auto"/>
        <w:right w:val="none" w:sz="0" w:space="0" w:color="auto"/>
      </w:divBdr>
    </w:div>
    <w:div w:id="851841125">
      <w:bodyDiv w:val="1"/>
      <w:marLeft w:val="0"/>
      <w:marRight w:val="0"/>
      <w:marTop w:val="0"/>
      <w:marBottom w:val="0"/>
      <w:divBdr>
        <w:top w:val="none" w:sz="0" w:space="0" w:color="auto"/>
        <w:left w:val="none" w:sz="0" w:space="0" w:color="auto"/>
        <w:bottom w:val="none" w:sz="0" w:space="0" w:color="auto"/>
        <w:right w:val="none" w:sz="0" w:space="0" w:color="auto"/>
      </w:divBdr>
    </w:div>
    <w:div w:id="853613724">
      <w:bodyDiv w:val="1"/>
      <w:marLeft w:val="0"/>
      <w:marRight w:val="0"/>
      <w:marTop w:val="0"/>
      <w:marBottom w:val="0"/>
      <w:divBdr>
        <w:top w:val="none" w:sz="0" w:space="0" w:color="auto"/>
        <w:left w:val="none" w:sz="0" w:space="0" w:color="auto"/>
        <w:bottom w:val="none" w:sz="0" w:space="0" w:color="auto"/>
        <w:right w:val="none" w:sz="0" w:space="0" w:color="auto"/>
      </w:divBdr>
    </w:div>
    <w:div w:id="867371414">
      <w:bodyDiv w:val="1"/>
      <w:marLeft w:val="0"/>
      <w:marRight w:val="0"/>
      <w:marTop w:val="0"/>
      <w:marBottom w:val="0"/>
      <w:divBdr>
        <w:top w:val="none" w:sz="0" w:space="0" w:color="auto"/>
        <w:left w:val="none" w:sz="0" w:space="0" w:color="auto"/>
        <w:bottom w:val="none" w:sz="0" w:space="0" w:color="auto"/>
        <w:right w:val="none" w:sz="0" w:space="0" w:color="auto"/>
      </w:divBdr>
    </w:div>
    <w:div w:id="877855877">
      <w:bodyDiv w:val="1"/>
      <w:marLeft w:val="0"/>
      <w:marRight w:val="0"/>
      <w:marTop w:val="0"/>
      <w:marBottom w:val="0"/>
      <w:divBdr>
        <w:top w:val="none" w:sz="0" w:space="0" w:color="auto"/>
        <w:left w:val="none" w:sz="0" w:space="0" w:color="auto"/>
        <w:bottom w:val="none" w:sz="0" w:space="0" w:color="auto"/>
        <w:right w:val="none" w:sz="0" w:space="0" w:color="auto"/>
      </w:divBdr>
    </w:div>
    <w:div w:id="879130682">
      <w:bodyDiv w:val="1"/>
      <w:marLeft w:val="0"/>
      <w:marRight w:val="0"/>
      <w:marTop w:val="0"/>
      <w:marBottom w:val="0"/>
      <w:divBdr>
        <w:top w:val="none" w:sz="0" w:space="0" w:color="auto"/>
        <w:left w:val="none" w:sz="0" w:space="0" w:color="auto"/>
        <w:bottom w:val="none" w:sz="0" w:space="0" w:color="auto"/>
        <w:right w:val="none" w:sz="0" w:space="0" w:color="auto"/>
      </w:divBdr>
    </w:div>
    <w:div w:id="1021129168">
      <w:bodyDiv w:val="1"/>
      <w:marLeft w:val="0"/>
      <w:marRight w:val="0"/>
      <w:marTop w:val="0"/>
      <w:marBottom w:val="0"/>
      <w:divBdr>
        <w:top w:val="none" w:sz="0" w:space="0" w:color="auto"/>
        <w:left w:val="none" w:sz="0" w:space="0" w:color="auto"/>
        <w:bottom w:val="none" w:sz="0" w:space="0" w:color="auto"/>
        <w:right w:val="none" w:sz="0" w:space="0" w:color="auto"/>
      </w:divBdr>
    </w:div>
    <w:div w:id="1078281884">
      <w:bodyDiv w:val="1"/>
      <w:marLeft w:val="0"/>
      <w:marRight w:val="0"/>
      <w:marTop w:val="0"/>
      <w:marBottom w:val="0"/>
      <w:divBdr>
        <w:top w:val="none" w:sz="0" w:space="0" w:color="auto"/>
        <w:left w:val="none" w:sz="0" w:space="0" w:color="auto"/>
        <w:bottom w:val="none" w:sz="0" w:space="0" w:color="auto"/>
        <w:right w:val="none" w:sz="0" w:space="0" w:color="auto"/>
      </w:divBdr>
    </w:div>
    <w:div w:id="1113868650">
      <w:bodyDiv w:val="1"/>
      <w:marLeft w:val="0"/>
      <w:marRight w:val="0"/>
      <w:marTop w:val="0"/>
      <w:marBottom w:val="0"/>
      <w:divBdr>
        <w:top w:val="none" w:sz="0" w:space="0" w:color="auto"/>
        <w:left w:val="none" w:sz="0" w:space="0" w:color="auto"/>
        <w:bottom w:val="none" w:sz="0" w:space="0" w:color="auto"/>
        <w:right w:val="none" w:sz="0" w:space="0" w:color="auto"/>
      </w:divBdr>
    </w:div>
    <w:div w:id="1179468489">
      <w:bodyDiv w:val="1"/>
      <w:marLeft w:val="0"/>
      <w:marRight w:val="0"/>
      <w:marTop w:val="0"/>
      <w:marBottom w:val="0"/>
      <w:divBdr>
        <w:top w:val="none" w:sz="0" w:space="0" w:color="auto"/>
        <w:left w:val="none" w:sz="0" w:space="0" w:color="auto"/>
        <w:bottom w:val="none" w:sz="0" w:space="0" w:color="auto"/>
        <w:right w:val="none" w:sz="0" w:space="0" w:color="auto"/>
      </w:divBdr>
    </w:div>
    <w:div w:id="1202092566">
      <w:bodyDiv w:val="1"/>
      <w:marLeft w:val="0"/>
      <w:marRight w:val="0"/>
      <w:marTop w:val="0"/>
      <w:marBottom w:val="0"/>
      <w:divBdr>
        <w:top w:val="none" w:sz="0" w:space="0" w:color="auto"/>
        <w:left w:val="none" w:sz="0" w:space="0" w:color="auto"/>
        <w:bottom w:val="none" w:sz="0" w:space="0" w:color="auto"/>
        <w:right w:val="none" w:sz="0" w:space="0" w:color="auto"/>
      </w:divBdr>
    </w:div>
    <w:div w:id="1236628814">
      <w:bodyDiv w:val="1"/>
      <w:marLeft w:val="0"/>
      <w:marRight w:val="0"/>
      <w:marTop w:val="0"/>
      <w:marBottom w:val="0"/>
      <w:divBdr>
        <w:top w:val="none" w:sz="0" w:space="0" w:color="auto"/>
        <w:left w:val="none" w:sz="0" w:space="0" w:color="auto"/>
        <w:bottom w:val="none" w:sz="0" w:space="0" w:color="auto"/>
        <w:right w:val="none" w:sz="0" w:space="0" w:color="auto"/>
      </w:divBdr>
    </w:div>
    <w:div w:id="1443724146">
      <w:bodyDiv w:val="1"/>
      <w:marLeft w:val="0"/>
      <w:marRight w:val="0"/>
      <w:marTop w:val="0"/>
      <w:marBottom w:val="0"/>
      <w:divBdr>
        <w:top w:val="none" w:sz="0" w:space="0" w:color="auto"/>
        <w:left w:val="none" w:sz="0" w:space="0" w:color="auto"/>
        <w:bottom w:val="none" w:sz="0" w:space="0" w:color="auto"/>
        <w:right w:val="none" w:sz="0" w:space="0" w:color="auto"/>
      </w:divBdr>
    </w:div>
    <w:div w:id="1569271177">
      <w:bodyDiv w:val="1"/>
      <w:marLeft w:val="0"/>
      <w:marRight w:val="0"/>
      <w:marTop w:val="0"/>
      <w:marBottom w:val="0"/>
      <w:divBdr>
        <w:top w:val="none" w:sz="0" w:space="0" w:color="auto"/>
        <w:left w:val="none" w:sz="0" w:space="0" w:color="auto"/>
        <w:bottom w:val="none" w:sz="0" w:space="0" w:color="auto"/>
        <w:right w:val="none" w:sz="0" w:space="0" w:color="auto"/>
      </w:divBdr>
    </w:div>
    <w:div w:id="1740053284">
      <w:bodyDiv w:val="1"/>
      <w:marLeft w:val="0"/>
      <w:marRight w:val="0"/>
      <w:marTop w:val="0"/>
      <w:marBottom w:val="0"/>
      <w:divBdr>
        <w:top w:val="none" w:sz="0" w:space="0" w:color="auto"/>
        <w:left w:val="none" w:sz="0" w:space="0" w:color="auto"/>
        <w:bottom w:val="none" w:sz="0" w:space="0" w:color="auto"/>
        <w:right w:val="none" w:sz="0" w:space="0" w:color="auto"/>
      </w:divBdr>
    </w:div>
    <w:div w:id="1768042329">
      <w:bodyDiv w:val="1"/>
      <w:marLeft w:val="0"/>
      <w:marRight w:val="0"/>
      <w:marTop w:val="0"/>
      <w:marBottom w:val="0"/>
      <w:divBdr>
        <w:top w:val="none" w:sz="0" w:space="0" w:color="auto"/>
        <w:left w:val="none" w:sz="0" w:space="0" w:color="auto"/>
        <w:bottom w:val="none" w:sz="0" w:space="0" w:color="auto"/>
        <w:right w:val="none" w:sz="0" w:space="0" w:color="auto"/>
      </w:divBdr>
    </w:div>
    <w:div w:id="1864781916">
      <w:bodyDiv w:val="1"/>
      <w:marLeft w:val="0"/>
      <w:marRight w:val="0"/>
      <w:marTop w:val="0"/>
      <w:marBottom w:val="0"/>
      <w:divBdr>
        <w:top w:val="none" w:sz="0" w:space="0" w:color="auto"/>
        <w:left w:val="none" w:sz="0" w:space="0" w:color="auto"/>
        <w:bottom w:val="none" w:sz="0" w:space="0" w:color="auto"/>
        <w:right w:val="none" w:sz="0" w:space="0" w:color="auto"/>
      </w:divBdr>
    </w:div>
    <w:div w:id="1896307487">
      <w:bodyDiv w:val="1"/>
      <w:marLeft w:val="0"/>
      <w:marRight w:val="0"/>
      <w:marTop w:val="0"/>
      <w:marBottom w:val="0"/>
      <w:divBdr>
        <w:top w:val="none" w:sz="0" w:space="0" w:color="auto"/>
        <w:left w:val="none" w:sz="0" w:space="0" w:color="auto"/>
        <w:bottom w:val="none" w:sz="0" w:space="0" w:color="auto"/>
        <w:right w:val="none" w:sz="0" w:space="0" w:color="auto"/>
      </w:divBdr>
    </w:div>
    <w:div w:id="1920285462">
      <w:bodyDiv w:val="1"/>
      <w:marLeft w:val="0"/>
      <w:marRight w:val="0"/>
      <w:marTop w:val="0"/>
      <w:marBottom w:val="0"/>
      <w:divBdr>
        <w:top w:val="none" w:sz="0" w:space="0" w:color="auto"/>
        <w:left w:val="none" w:sz="0" w:space="0" w:color="auto"/>
        <w:bottom w:val="none" w:sz="0" w:space="0" w:color="auto"/>
        <w:right w:val="none" w:sz="0" w:space="0" w:color="auto"/>
      </w:divBdr>
    </w:div>
    <w:div w:id="1945528826">
      <w:bodyDiv w:val="1"/>
      <w:marLeft w:val="0"/>
      <w:marRight w:val="0"/>
      <w:marTop w:val="0"/>
      <w:marBottom w:val="0"/>
      <w:divBdr>
        <w:top w:val="none" w:sz="0" w:space="0" w:color="auto"/>
        <w:left w:val="none" w:sz="0" w:space="0" w:color="auto"/>
        <w:bottom w:val="none" w:sz="0" w:space="0" w:color="auto"/>
        <w:right w:val="none" w:sz="0" w:space="0" w:color="auto"/>
      </w:divBdr>
    </w:div>
    <w:div w:id="1970044065">
      <w:bodyDiv w:val="1"/>
      <w:marLeft w:val="0"/>
      <w:marRight w:val="0"/>
      <w:marTop w:val="0"/>
      <w:marBottom w:val="0"/>
      <w:divBdr>
        <w:top w:val="none" w:sz="0" w:space="0" w:color="auto"/>
        <w:left w:val="none" w:sz="0" w:space="0" w:color="auto"/>
        <w:bottom w:val="none" w:sz="0" w:space="0" w:color="auto"/>
        <w:right w:val="none" w:sz="0" w:space="0" w:color="auto"/>
      </w:divBdr>
    </w:div>
    <w:div w:id="20117896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racemyip.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3271</TotalTime>
  <Pages>10</Pages>
  <Words>2212</Words>
  <Characters>12615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Usama Khan</cp:lastModifiedBy>
  <cp:revision>17</cp:revision>
  <dcterms:created xsi:type="dcterms:W3CDTF">2022-03-08T22:42:00Z</dcterms:created>
  <dcterms:modified xsi:type="dcterms:W3CDTF">2022-05-20T13:01:00Z</dcterms:modified>
</cp:coreProperties>
</file>